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ED376" w14:textId="77777777" w:rsidR="003A3E4E" w:rsidRPr="00C800DB" w:rsidRDefault="003A3E4E" w:rsidP="00B441E1">
      <w:pPr>
        <w:spacing w:before="2" w:line="360" w:lineRule="auto"/>
        <w:rPr>
          <w:sz w:val="19"/>
          <w:szCs w:val="19"/>
        </w:rPr>
      </w:pPr>
    </w:p>
    <w:p w14:paraId="28BED377" w14:textId="77777777" w:rsidR="003A3E4E" w:rsidRPr="00C800DB" w:rsidRDefault="00C800DB" w:rsidP="00B441E1">
      <w:pPr>
        <w:spacing w:before="29" w:line="360" w:lineRule="auto"/>
        <w:ind w:left="3955" w:right="3529"/>
        <w:jc w:val="center"/>
        <w:rPr>
          <w:sz w:val="24"/>
          <w:szCs w:val="24"/>
        </w:rPr>
      </w:pPr>
      <w:r w:rsidRPr="00C800DB">
        <w:rPr>
          <w:sz w:val="24"/>
          <w:szCs w:val="24"/>
        </w:rPr>
        <w:t>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FTAR ISI</w:t>
      </w:r>
    </w:p>
    <w:p w14:paraId="28BED378" w14:textId="77777777" w:rsidR="003A3E4E" w:rsidRPr="00C800DB" w:rsidRDefault="003A3E4E" w:rsidP="00B441E1">
      <w:pPr>
        <w:spacing w:before="2" w:line="360" w:lineRule="auto"/>
        <w:rPr>
          <w:sz w:val="18"/>
          <w:szCs w:val="18"/>
        </w:rPr>
      </w:pPr>
    </w:p>
    <w:p w14:paraId="28BED3DC" w14:textId="152CA9DA" w:rsidR="003A3E4E" w:rsidRPr="00C800DB" w:rsidRDefault="00C800DB" w:rsidP="00B441E1">
      <w:pPr>
        <w:spacing w:line="360" w:lineRule="auto"/>
        <w:ind w:left="548" w:right="78"/>
        <w:jc w:val="both"/>
        <w:rPr>
          <w:sz w:val="24"/>
          <w:szCs w:val="24"/>
        </w:rPr>
        <w:sectPr w:rsidR="003A3E4E" w:rsidRPr="00C800DB">
          <w:footerReference w:type="default" r:id="rId8"/>
          <w:pgSz w:w="12240" w:h="15840"/>
          <w:pgMar w:top="1480" w:right="1580" w:bottom="280" w:left="1720" w:header="0" w:footer="1012" w:gutter="0"/>
          <w:pgNumType w:start="3"/>
          <w:cols w:space="720"/>
        </w:sectPr>
      </w:pPr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MAN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JU</w:t>
      </w:r>
      <w:r w:rsidRPr="00C800DB">
        <w:rPr>
          <w:spacing w:val="1"/>
          <w:sz w:val="24"/>
          <w:szCs w:val="24"/>
        </w:rPr>
        <w:t>D</w:t>
      </w:r>
      <w:r w:rsidRPr="00C800DB">
        <w:rPr>
          <w:sz w:val="24"/>
          <w:szCs w:val="24"/>
        </w:rPr>
        <w:t>U</w:t>
      </w:r>
      <w:r w:rsidRPr="00C800DB">
        <w:rPr>
          <w:spacing w:val="7"/>
          <w:sz w:val="24"/>
          <w:szCs w:val="24"/>
        </w:rPr>
        <w:t>L</w:t>
      </w:r>
      <w:r w:rsidRPr="00C800DB">
        <w:rPr>
          <w:sz w:val="24"/>
          <w:szCs w:val="24"/>
        </w:rPr>
        <w:t>...............................................................................................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</w:t>
      </w:r>
      <w:r w:rsidRPr="00C800DB">
        <w:rPr>
          <w:spacing w:val="-29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i</w:t>
      </w:r>
      <w:proofErr w:type="spellEnd"/>
      <w:r w:rsidRPr="00C800DB">
        <w:rPr>
          <w:sz w:val="24"/>
          <w:szCs w:val="24"/>
        </w:rPr>
        <w:t xml:space="preserve"> D</w:t>
      </w:r>
      <w:r w:rsidRPr="00C800DB">
        <w:rPr>
          <w:spacing w:val="-1"/>
          <w:sz w:val="24"/>
          <w:szCs w:val="24"/>
        </w:rPr>
        <w:t>AF</w:t>
      </w:r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R</w:t>
      </w:r>
      <w:r w:rsidRPr="00C800DB">
        <w:rPr>
          <w:spacing w:val="3"/>
          <w:sz w:val="24"/>
          <w:szCs w:val="24"/>
        </w:rPr>
        <w:t xml:space="preserve"> </w:t>
      </w:r>
      <w:r w:rsidRPr="00C800DB">
        <w:rPr>
          <w:spacing w:val="-3"/>
          <w:sz w:val="24"/>
          <w:szCs w:val="24"/>
        </w:rPr>
        <w:t>I</w:t>
      </w:r>
      <w:r w:rsidRPr="00C800DB">
        <w:rPr>
          <w:spacing w:val="3"/>
          <w:sz w:val="24"/>
          <w:szCs w:val="24"/>
        </w:rPr>
        <w:t>S</w:t>
      </w:r>
      <w:r w:rsidRPr="00C800DB">
        <w:rPr>
          <w:sz w:val="24"/>
          <w:szCs w:val="24"/>
        </w:rPr>
        <w:t>I</w:t>
      </w:r>
      <w:r w:rsidRPr="00C800DB">
        <w:rPr>
          <w:spacing w:val="-4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.................................................................................</w:t>
      </w:r>
      <w:r w:rsidRPr="00C800DB">
        <w:rPr>
          <w:spacing w:val="-35"/>
          <w:sz w:val="24"/>
          <w:szCs w:val="24"/>
        </w:rPr>
        <w:t xml:space="preserve"> </w:t>
      </w:r>
      <w:r w:rsidRPr="00C800DB">
        <w:rPr>
          <w:sz w:val="24"/>
          <w:szCs w:val="24"/>
        </w:rPr>
        <w:t>ii D</w:t>
      </w:r>
      <w:r w:rsidRPr="00C800DB">
        <w:rPr>
          <w:spacing w:val="-1"/>
          <w:sz w:val="24"/>
          <w:szCs w:val="24"/>
        </w:rPr>
        <w:t>AF</w:t>
      </w:r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R</w:t>
      </w:r>
      <w:r w:rsidRPr="00C800DB">
        <w:rPr>
          <w:spacing w:val="1"/>
          <w:sz w:val="24"/>
          <w:szCs w:val="24"/>
        </w:rPr>
        <w:t xml:space="preserve"> </w:t>
      </w:r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BEL</w:t>
      </w:r>
      <w:r w:rsidRPr="00C800DB">
        <w:rPr>
          <w:spacing w:val="-39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</w:t>
      </w:r>
      <w:r w:rsidRPr="00C800DB">
        <w:rPr>
          <w:spacing w:val="-29"/>
          <w:sz w:val="24"/>
          <w:szCs w:val="24"/>
        </w:rPr>
        <w:t xml:space="preserve"> </w:t>
      </w:r>
      <w:r w:rsidRPr="00C800DB">
        <w:rPr>
          <w:sz w:val="24"/>
          <w:szCs w:val="24"/>
        </w:rPr>
        <w:t>iv D</w:t>
      </w:r>
      <w:r w:rsidRPr="00C800DB">
        <w:rPr>
          <w:spacing w:val="-1"/>
          <w:sz w:val="24"/>
          <w:szCs w:val="24"/>
        </w:rPr>
        <w:t>AF</w:t>
      </w:r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R</w:t>
      </w:r>
      <w:r w:rsidRPr="00C800DB">
        <w:rPr>
          <w:spacing w:val="1"/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G</w:t>
      </w:r>
      <w:r w:rsidRPr="00C800DB">
        <w:rPr>
          <w:sz w:val="24"/>
          <w:szCs w:val="24"/>
        </w:rPr>
        <w:t>AMBAR</w:t>
      </w:r>
      <w:r w:rsidRPr="00C800DB">
        <w:rPr>
          <w:spacing w:val="-20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</w:t>
      </w:r>
      <w:r w:rsidRPr="00C800DB">
        <w:rPr>
          <w:spacing w:val="-22"/>
          <w:sz w:val="24"/>
          <w:szCs w:val="24"/>
        </w:rPr>
        <w:t xml:space="preserve"> </w:t>
      </w:r>
      <w:r w:rsidRPr="00C800DB">
        <w:rPr>
          <w:sz w:val="24"/>
          <w:szCs w:val="24"/>
        </w:rPr>
        <w:t xml:space="preserve">v </w:t>
      </w:r>
    </w:p>
    <w:p w14:paraId="28BED3DD" w14:textId="5AD6332A" w:rsidR="003A3E4E" w:rsidRPr="0063023D" w:rsidRDefault="0063023D" w:rsidP="0063023D">
      <w:pPr>
        <w:spacing w:before="2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DAFTAR ISI</w:t>
      </w:r>
    </w:p>
    <w:p w14:paraId="3CCBDE86" w14:textId="68BF0688" w:rsidR="0063023D" w:rsidRPr="00B441E1" w:rsidRDefault="0063023D" w:rsidP="0063023D">
      <w:pPr>
        <w:spacing w:before="29" w:line="360" w:lineRule="auto"/>
        <w:ind w:left="548"/>
        <w:rPr>
          <w:sz w:val="24"/>
          <w:szCs w:val="24"/>
        </w:rPr>
      </w:pPr>
      <w:r>
        <w:rPr>
          <w:spacing w:val="1"/>
          <w:sz w:val="24"/>
          <w:szCs w:val="24"/>
        </w:rPr>
        <w:t>HALAMAN JUDUL</w:t>
      </w:r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</w:t>
      </w:r>
      <w:r>
        <w:rPr>
          <w:sz w:val="24"/>
          <w:szCs w:val="24"/>
        </w:rPr>
        <w:t>........</w:t>
      </w:r>
      <w:bookmarkStart w:id="0" w:name="_GoBack"/>
      <w:bookmarkEnd w:id="0"/>
      <w:r w:rsidRPr="00C800DB">
        <w:rPr>
          <w:sz w:val="24"/>
          <w:szCs w:val="24"/>
        </w:rPr>
        <w:t>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1</w:t>
      </w:r>
    </w:p>
    <w:p w14:paraId="7424859B" w14:textId="07B5C153" w:rsidR="0063023D" w:rsidRPr="00B441E1" w:rsidRDefault="0063023D" w:rsidP="0063023D">
      <w:pPr>
        <w:spacing w:before="29" w:line="360" w:lineRule="auto"/>
        <w:ind w:left="548"/>
        <w:rPr>
          <w:sz w:val="24"/>
          <w:szCs w:val="24"/>
        </w:rPr>
      </w:pPr>
      <w:r>
        <w:rPr>
          <w:spacing w:val="1"/>
          <w:sz w:val="24"/>
          <w:szCs w:val="24"/>
        </w:rPr>
        <w:t>DAFTAR ISI</w:t>
      </w:r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>
        <w:rPr>
          <w:sz w:val="24"/>
          <w:szCs w:val="24"/>
        </w:rPr>
        <w:t>....................</w:t>
      </w:r>
      <w:r w:rsidRPr="00C800DB">
        <w:rPr>
          <w:sz w:val="24"/>
          <w:szCs w:val="24"/>
        </w:rPr>
        <w:t>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1</w:t>
      </w:r>
    </w:p>
    <w:p w14:paraId="38267DBA" w14:textId="6BD538D2" w:rsidR="0063023D" w:rsidRPr="00B441E1" w:rsidRDefault="0063023D" w:rsidP="0063023D">
      <w:pPr>
        <w:spacing w:before="29" w:line="360" w:lineRule="auto"/>
        <w:ind w:left="548"/>
        <w:rPr>
          <w:sz w:val="24"/>
          <w:szCs w:val="24"/>
        </w:rPr>
      </w:pPr>
      <w:r>
        <w:rPr>
          <w:spacing w:val="1"/>
          <w:sz w:val="24"/>
          <w:szCs w:val="24"/>
        </w:rPr>
        <w:t>DAFTAR TABEL</w:t>
      </w:r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</w:t>
      </w:r>
      <w:r>
        <w:rPr>
          <w:sz w:val="24"/>
          <w:szCs w:val="24"/>
        </w:rPr>
        <w:t>............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1</w:t>
      </w:r>
    </w:p>
    <w:p w14:paraId="30EADA77" w14:textId="11BE29D0" w:rsidR="0063023D" w:rsidRPr="0063023D" w:rsidRDefault="0063023D" w:rsidP="0063023D">
      <w:pPr>
        <w:spacing w:before="29" w:line="360" w:lineRule="auto"/>
        <w:ind w:left="548"/>
        <w:rPr>
          <w:sz w:val="24"/>
          <w:szCs w:val="24"/>
        </w:rPr>
      </w:pPr>
      <w:r>
        <w:rPr>
          <w:spacing w:val="1"/>
          <w:sz w:val="24"/>
          <w:szCs w:val="24"/>
        </w:rPr>
        <w:t>DAFTAR GAMBAR…...</w:t>
      </w:r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1</w:t>
      </w:r>
    </w:p>
    <w:p w14:paraId="28BED3DF" w14:textId="4DEA4F23" w:rsidR="003A3E4E" w:rsidRPr="00B441E1" w:rsidRDefault="00C800DB" w:rsidP="00B441E1">
      <w:pPr>
        <w:spacing w:before="29" w:line="360" w:lineRule="auto"/>
        <w:ind w:left="548"/>
        <w:rPr>
          <w:sz w:val="24"/>
          <w:szCs w:val="24"/>
        </w:rPr>
      </w:pPr>
      <w:r w:rsidRPr="00C800DB">
        <w:rPr>
          <w:spacing w:val="1"/>
          <w:sz w:val="24"/>
          <w:szCs w:val="24"/>
        </w:rPr>
        <w:t>B</w:t>
      </w:r>
      <w:r w:rsidRPr="00C800DB">
        <w:rPr>
          <w:sz w:val="24"/>
          <w:szCs w:val="24"/>
        </w:rPr>
        <w:t>AB I</w:t>
      </w:r>
      <w:r w:rsidRPr="00C800DB">
        <w:rPr>
          <w:spacing w:val="-3"/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P</w:t>
      </w:r>
      <w:r w:rsidRPr="00C800DB">
        <w:rPr>
          <w:sz w:val="24"/>
          <w:szCs w:val="24"/>
        </w:rPr>
        <w:t>E</w:t>
      </w:r>
      <w:r w:rsidRPr="00C800DB">
        <w:rPr>
          <w:spacing w:val="-1"/>
          <w:sz w:val="24"/>
          <w:szCs w:val="24"/>
        </w:rPr>
        <w:t>N</w:t>
      </w:r>
      <w:r w:rsidRPr="00C800DB">
        <w:rPr>
          <w:sz w:val="24"/>
          <w:szCs w:val="24"/>
        </w:rPr>
        <w:t>D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U</w:t>
      </w:r>
      <w:r w:rsidRPr="00C800DB">
        <w:rPr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U</w:t>
      </w:r>
      <w:r w:rsidRPr="00C800DB">
        <w:rPr>
          <w:spacing w:val="2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1</w:t>
      </w:r>
    </w:p>
    <w:p w14:paraId="28BED3E1" w14:textId="30B01B42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1.1. </w:t>
      </w:r>
      <w:proofErr w:type="spellStart"/>
      <w:r w:rsidRPr="00C800DB">
        <w:rPr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tar</w:t>
      </w:r>
      <w:proofErr w:type="spellEnd"/>
      <w:r w:rsidRPr="00C800DB">
        <w:rPr>
          <w:spacing w:val="-1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B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la</w:t>
      </w:r>
      <w:r w:rsidRPr="00C800DB">
        <w:rPr>
          <w:spacing w:val="2"/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ng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1</w:t>
      </w:r>
    </w:p>
    <w:p w14:paraId="28BED3E3" w14:textId="1BC168EF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1.2. </w:t>
      </w:r>
      <w:proofErr w:type="spellStart"/>
      <w:r w:rsidRPr="00C800DB">
        <w:rPr>
          <w:sz w:val="24"/>
          <w:szCs w:val="24"/>
        </w:rPr>
        <w:t>Rumus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lah</w:t>
      </w:r>
      <w:proofErr w:type="spellEnd"/>
      <w:r w:rsidRPr="00C800DB">
        <w:rPr>
          <w:spacing w:val="-7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2</w:t>
      </w:r>
    </w:p>
    <w:p w14:paraId="28BED3E5" w14:textId="17003391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1.3. B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tas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 xml:space="preserve">n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lah</w:t>
      </w:r>
      <w:proofErr w:type="spellEnd"/>
      <w:r w:rsidRPr="00C800DB">
        <w:rPr>
          <w:spacing w:val="-3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2</w:t>
      </w:r>
    </w:p>
    <w:p w14:paraId="28BED3E7" w14:textId="00F3F8CA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1.4. </w:t>
      </w:r>
      <w:proofErr w:type="spellStart"/>
      <w:r w:rsidRPr="00C800DB">
        <w:rPr>
          <w:sz w:val="24"/>
          <w:szCs w:val="24"/>
        </w:rPr>
        <w:t>Tuju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i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13"/>
          <w:sz w:val="24"/>
          <w:szCs w:val="24"/>
        </w:rPr>
        <w:t>n</w:t>
      </w:r>
      <w:r w:rsidRPr="00C800DB">
        <w:rPr>
          <w:sz w:val="24"/>
          <w:szCs w:val="24"/>
        </w:rPr>
        <w:t>.............................................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3</w:t>
      </w:r>
    </w:p>
    <w:p w14:paraId="28BED3E9" w14:textId="5546AD57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1.5.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nf</w:t>
      </w:r>
      <w:r w:rsidRPr="00C800DB">
        <w:rPr>
          <w:spacing w:val="-2"/>
          <w:sz w:val="24"/>
          <w:szCs w:val="24"/>
        </w:rPr>
        <w:t>a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2"/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i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14"/>
          <w:sz w:val="24"/>
          <w:szCs w:val="24"/>
        </w:rPr>
        <w:t>n</w:t>
      </w:r>
      <w:r w:rsidRPr="00C800DB">
        <w:rPr>
          <w:sz w:val="24"/>
          <w:szCs w:val="24"/>
        </w:rPr>
        <w:t>...........................................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3</w:t>
      </w:r>
    </w:p>
    <w:p w14:paraId="28BED3EB" w14:textId="221B1D31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1.6.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matika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Penulis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-42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3</w:t>
      </w:r>
    </w:p>
    <w:p w14:paraId="28BED3ED" w14:textId="24F5EA91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1.7. </w:t>
      </w:r>
      <w:proofErr w:type="spellStart"/>
      <w:r w:rsidRPr="00C800DB">
        <w:rPr>
          <w:sz w:val="24"/>
          <w:szCs w:val="24"/>
        </w:rPr>
        <w:t>Tinjau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z w:val="24"/>
          <w:szCs w:val="24"/>
        </w:rPr>
        <w:t>ustaka</w:t>
      </w:r>
      <w:proofErr w:type="spellEnd"/>
      <w:r w:rsidRPr="00C800DB">
        <w:rPr>
          <w:spacing w:val="-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</w:t>
      </w:r>
      <w:r w:rsidRPr="00C800DB">
        <w:rPr>
          <w:spacing w:val="5"/>
          <w:sz w:val="24"/>
          <w:szCs w:val="24"/>
        </w:rPr>
        <w:t>...............................................</w:t>
      </w:r>
      <w:r w:rsidRPr="00C800DB">
        <w:rPr>
          <w:sz w:val="24"/>
          <w:szCs w:val="24"/>
        </w:rPr>
        <w:t>4</w:t>
      </w:r>
    </w:p>
    <w:p w14:paraId="28BED3EF" w14:textId="63FB2423" w:rsidR="003A3E4E" w:rsidRPr="00B441E1" w:rsidRDefault="00C800DB" w:rsidP="00B441E1">
      <w:pPr>
        <w:spacing w:line="360" w:lineRule="auto"/>
        <w:ind w:left="548"/>
        <w:rPr>
          <w:sz w:val="24"/>
          <w:szCs w:val="24"/>
        </w:rPr>
      </w:pPr>
      <w:r w:rsidRPr="00C800DB">
        <w:rPr>
          <w:sz w:val="24"/>
          <w:szCs w:val="24"/>
        </w:rPr>
        <w:t>BAB II</w:t>
      </w:r>
      <w:r w:rsidRPr="00C800DB">
        <w:rPr>
          <w:spacing w:val="-4"/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L</w:t>
      </w:r>
      <w:r w:rsidRPr="00C800DB">
        <w:rPr>
          <w:sz w:val="24"/>
          <w:szCs w:val="24"/>
        </w:rPr>
        <w:t>A</w:t>
      </w:r>
      <w:r w:rsidRPr="00C800DB">
        <w:rPr>
          <w:spacing w:val="-1"/>
          <w:sz w:val="24"/>
          <w:szCs w:val="24"/>
        </w:rPr>
        <w:t>N</w:t>
      </w:r>
      <w:r w:rsidRPr="00C800DB">
        <w:rPr>
          <w:sz w:val="24"/>
          <w:szCs w:val="24"/>
        </w:rPr>
        <w:t>D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T</w:t>
      </w:r>
      <w:r w:rsidRPr="00C800DB">
        <w:rPr>
          <w:spacing w:val="2"/>
          <w:sz w:val="24"/>
          <w:szCs w:val="24"/>
        </w:rPr>
        <w:t>E</w:t>
      </w:r>
      <w:r w:rsidRPr="00C800DB">
        <w:rPr>
          <w:sz w:val="24"/>
          <w:szCs w:val="24"/>
        </w:rPr>
        <w:t>ORI</w:t>
      </w:r>
      <w:r w:rsidRPr="00C800DB">
        <w:rPr>
          <w:spacing w:val="-2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</w:t>
      </w:r>
    </w:p>
    <w:p w14:paraId="28BED3F1" w14:textId="7BE9F589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2.1. 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ta 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</w:t>
      </w:r>
    </w:p>
    <w:p w14:paraId="28BED3F3" w14:textId="6E3C63D8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2.2. Aut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nt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</w:t>
      </w:r>
      <w:r w:rsidRPr="00C800DB">
        <w:rPr>
          <w:spacing w:val="6"/>
          <w:sz w:val="24"/>
          <w:szCs w:val="24"/>
        </w:rPr>
        <w:t>i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5</w:t>
      </w:r>
    </w:p>
    <w:p w14:paraId="28BED3F5" w14:textId="018F3174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2.3. QR Code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(</w:t>
      </w:r>
      <w:r w:rsidRPr="00C800DB">
        <w:rPr>
          <w:spacing w:val="-1"/>
          <w:sz w:val="24"/>
          <w:szCs w:val="24"/>
        </w:rPr>
        <w:t>Q</w:t>
      </w:r>
      <w:r w:rsidRPr="00C800DB">
        <w:rPr>
          <w:sz w:val="24"/>
          <w:szCs w:val="24"/>
        </w:rPr>
        <w:t xml:space="preserve">uick </w:t>
      </w:r>
      <w:proofErr w:type="spellStart"/>
      <w:r w:rsidRPr="00C800DB">
        <w:rPr>
          <w:sz w:val="24"/>
          <w:szCs w:val="24"/>
        </w:rPr>
        <w:t>R</w:t>
      </w:r>
      <w:r w:rsidRPr="00C800DB">
        <w:rPr>
          <w:spacing w:val="1"/>
          <w:sz w:val="24"/>
          <w:szCs w:val="24"/>
        </w:rPr>
        <w:t>e</w:t>
      </w:r>
      <w:r w:rsidRPr="00C800DB">
        <w:rPr>
          <w:sz w:val="24"/>
          <w:szCs w:val="24"/>
        </w:rPr>
        <w:t>spone</w:t>
      </w:r>
      <w:proofErr w:type="spellEnd"/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Cod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)</w:t>
      </w:r>
      <w:r w:rsidRPr="00C800DB">
        <w:rPr>
          <w:spacing w:val="-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6</w:t>
      </w:r>
    </w:p>
    <w:p w14:paraId="28BED3F7" w14:textId="745BE6B5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2.3.1.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untungan</w:t>
      </w:r>
      <w:proofErr w:type="spellEnd"/>
      <w:r w:rsidRPr="00C800DB">
        <w:rPr>
          <w:sz w:val="24"/>
          <w:szCs w:val="24"/>
        </w:rPr>
        <w:t xml:space="preserve"> 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 xml:space="preserve">n </w:t>
      </w:r>
      <w:proofErr w:type="spellStart"/>
      <w:r w:rsidRPr="00C800DB">
        <w:rPr>
          <w:spacing w:val="2"/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rugi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QR </w:t>
      </w:r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>ode</w:t>
      </w:r>
      <w:r w:rsidRPr="00C800DB">
        <w:rPr>
          <w:spacing w:val="-17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7</w:t>
      </w:r>
    </w:p>
    <w:p w14:paraId="28BED3F9" w14:textId="6F550EB2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2.3.2.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to</w:t>
      </w:r>
      <w:r w:rsidRPr="00C800DB">
        <w:rPr>
          <w:spacing w:val="1"/>
          <w:sz w:val="24"/>
          <w:szCs w:val="24"/>
        </w:rPr>
        <w:t>m</w:t>
      </w:r>
      <w:r w:rsidRPr="00C800DB">
        <w:rPr>
          <w:sz w:val="24"/>
          <w:szCs w:val="24"/>
        </w:rPr>
        <w:t>i</w:t>
      </w:r>
      <w:proofErr w:type="spellEnd"/>
      <w:r w:rsidRPr="00C800DB">
        <w:rPr>
          <w:sz w:val="24"/>
          <w:szCs w:val="24"/>
        </w:rPr>
        <w:t xml:space="preserve"> QR Code</w:t>
      </w:r>
      <w:r w:rsidRPr="00C800DB">
        <w:rPr>
          <w:spacing w:val="-7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8</w:t>
      </w:r>
    </w:p>
    <w:p w14:paraId="28BED3FB" w14:textId="67CD50B5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2.3.3. </w:t>
      </w:r>
      <w:proofErr w:type="spellStart"/>
      <w:r w:rsidRPr="00C800DB">
        <w:rPr>
          <w:sz w:val="24"/>
          <w:szCs w:val="24"/>
        </w:rPr>
        <w:t>V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rsi</w:t>
      </w:r>
      <w:proofErr w:type="spellEnd"/>
      <w:r w:rsidRPr="00C800DB">
        <w:rPr>
          <w:sz w:val="24"/>
          <w:szCs w:val="24"/>
        </w:rPr>
        <w:t xml:space="preserve"> QR </w:t>
      </w:r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>od</w:t>
      </w:r>
      <w:r w:rsidRPr="00C800DB">
        <w:rPr>
          <w:spacing w:val="14"/>
          <w:sz w:val="24"/>
          <w:szCs w:val="24"/>
        </w:rPr>
        <w:t>e</w:t>
      </w:r>
      <w:r w:rsidRPr="00C800DB">
        <w:rPr>
          <w:sz w:val="24"/>
          <w:szCs w:val="24"/>
        </w:rPr>
        <w:t>............................................................................................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9</w:t>
      </w:r>
    </w:p>
    <w:p w14:paraId="28BED3FD" w14:textId="2F686479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2.3.4.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aca</w:t>
      </w:r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-</w:t>
      </w:r>
      <w:r w:rsidRPr="00C800DB">
        <w:rPr>
          <w:spacing w:val="2"/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aca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Q</w:t>
      </w:r>
      <w:r w:rsidRPr="00C800DB">
        <w:rPr>
          <w:sz w:val="24"/>
          <w:szCs w:val="24"/>
        </w:rPr>
        <w:t>R Code</w:t>
      </w:r>
      <w:r w:rsidRPr="00C800DB">
        <w:rPr>
          <w:spacing w:val="-2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9</w:t>
      </w:r>
    </w:p>
    <w:p w14:paraId="28BED3FF" w14:textId="3DFB5F3D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2.4.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ip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ogr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>fi</w:t>
      </w:r>
      <w:proofErr w:type="spellEnd"/>
      <w:r w:rsidRPr="00C800DB">
        <w:rPr>
          <w:spacing w:val="-2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12</w:t>
      </w:r>
    </w:p>
    <w:p w14:paraId="28BED401" w14:textId="6AF3B0C6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2.4.1. </w:t>
      </w:r>
      <w:r w:rsidRPr="00C800DB">
        <w:rPr>
          <w:spacing w:val="1"/>
          <w:sz w:val="24"/>
          <w:szCs w:val="24"/>
        </w:rPr>
        <w:t>S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ja</w:t>
      </w:r>
      <w:r w:rsidRPr="00C800DB">
        <w:rPr>
          <w:spacing w:val="-1"/>
          <w:sz w:val="24"/>
          <w:szCs w:val="24"/>
        </w:rPr>
        <w:t>ra</w:t>
      </w:r>
      <w:r w:rsidRPr="00C800DB">
        <w:rPr>
          <w:sz w:val="24"/>
          <w:szCs w:val="24"/>
        </w:rPr>
        <w:t xml:space="preserve">h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ip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og</w:t>
      </w:r>
      <w:r w:rsidRPr="00C800DB">
        <w:rPr>
          <w:spacing w:val="1"/>
          <w:sz w:val="24"/>
          <w:szCs w:val="24"/>
        </w:rPr>
        <w:t>r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1"/>
          <w:sz w:val="24"/>
          <w:szCs w:val="24"/>
        </w:rPr>
        <w:t>f</w:t>
      </w:r>
      <w:r w:rsidRPr="00C800DB">
        <w:rPr>
          <w:sz w:val="24"/>
          <w:szCs w:val="24"/>
        </w:rPr>
        <w:t>i</w:t>
      </w:r>
      <w:proofErr w:type="spellEnd"/>
      <w:r w:rsidRPr="00C800DB">
        <w:rPr>
          <w:spacing w:val="-5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12</w:t>
      </w:r>
    </w:p>
    <w:p w14:paraId="28BED403" w14:textId="7AC74DA8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2.4.2. </w:t>
      </w:r>
      <w:proofErr w:type="spellStart"/>
      <w:r w:rsidRPr="00C800DB">
        <w:rPr>
          <w:sz w:val="24"/>
          <w:szCs w:val="24"/>
        </w:rPr>
        <w:t>Tuju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ip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ogr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>fi</w:t>
      </w:r>
      <w:proofErr w:type="spellEnd"/>
      <w:r w:rsidRPr="00C800DB">
        <w:rPr>
          <w:spacing w:val="-2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13</w:t>
      </w:r>
    </w:p>
    <w:p w14:paraId="28BED405" w14:textId="1DBADE6C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2.4.3.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mbagi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Algo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i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ma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-1"/>
          <w:sz w:val="24"/>
          <w:szCs w:val="24"/>
        </w:rPr>
        <w:t>K</w:t>
      </w:r>
      <w:r w:rsidRPr="00C800DB">
        <w:rPr>
          <w:sz w:val="24"/>
          <w:szCs w:val="24"/>
        </w:rPr>
        <w:t>riptogr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fi</w:t>
      </w:r>
      <w:proofErr w:type="spellEnd"/>
      <w:r w:rsidRPr="00C800DB">
        <w:rPr>
          <w:spacing w:val="-1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13</w:t>
      </w:r>
    </w:p>
    <w:p w14:paraId="28BED407" w14:textId="3285078F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2.5. </w:t>
      </w:r>
      <w:proofErr w:type="spellStart"/>
      <w:r w:rsidRPr="00C800DB">
        <w:rPr>
          <w:sz w:val="24"/>
          <w:szCs w:val="24"/>
        </w:rPr>
        <w:t>Algo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i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ma</w:t>
      </w:r>
      <w:proofErr w:type="spellEnd"/>
      <w:r w:rsidRPr="00C800DB">
        <w:rPr>
          <w:sz w:val="24"/>
          <w:szCs w:val="24"/>
        </w:rPr>
        <w:t xml:space="preserve"> R</w:t>
      </w:r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>4</w:t>
      </w:r>
      <w:r w:rsidRPr="00C800DB">
        <w:rPr>
          <w:spacing w:val="-1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14</w:t>
      </w:r>
    </w:p>
    <w:p w14:paraId="28BED409" w14:textId="50D92755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>2.5.1. C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ra</w:t>
      </w:r>
      <w:r w:rsidRPr="00C800DB">
        <w:rPr>
          <w:spacing w:val="-2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1"/>
          <w:sz w:val="24"/>
          <w:szCs w:val="24"/>
        </w:rPr>
        <w:t>e</w:t>
      </w:r>
      <w:r w:rsidRPr="00C800DB">
        <w:rPr>
          <w:sz w:val="24"/>
          <w:szCs w:val="24"/>
        </w:rPr>
        <w:t>rja</w:t>
      </w:r>
      <w:proofErr w:type="spellEnd"/>
      <w:r w:rsidRPr="00C800DB">
        <w:rPr>
          <w:spacing w:val="-1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Algo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i</w:t>
      </w:r>
      <w:r w:rsidRPr="00C800DB">
        <w:rPr>
          <w:spacing w:val="3"/>
          <w:sz w:val="24"/>
          <w:szCs w:val="24"/>
        </w:rPr>
        <w:t>t</w:t>
      </w:r>
      <w:r w:rsidRPr="00C800DB">
        <w:rPr>
          <w:sz w:val="24"/>
          <w:szCs w:val="24"/>
        </w:rPr>
        <w:t>ma</w:t>
      </w:r>
      <w:proofErr w:type="spellEnd"/>
      <w:r w:rsidRPr="00C800DB">
        <w:rPr>
          <w:sz w:val="24"/>
          <w:szCs w:val="24"/>
        </w:rPr>
        <w:t xml:space="preserve"> R</w:t>
      </w:r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 xml:space="preserve">4 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tr</w:t>
      </w:r>
      <w:r w:rsidRPr="00C800DB">
        <w:rPr>
          <w:spacing w:val="-1"/>
          <w:sz w:val="24"/>
          <w:szCs w:val="24"/>
        </w:rPr>
        <w:t>ea</w:t>
      </w:r>
      <w:r w:rsidRPr="00C800DB">
        <w:rPr>
          <w:sz w:val="24"/>
          <w:szCs w:val="24"/>
        </w:rPr>
        <w:t xml:space="preserve">m </w:t>
      </w:r>
      <w:proofErr w:type="spellStart"/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>hiper</w:t>
      </w:r>
      <w:proofErr w:type="spellEnd"/>
      <w:r w:rsidRPr="00C800DB">
        <w:rPr>
          <w:spacing w:val="-32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17</w:t>
      </w:r>
    </w:p>
    <w:p w14:paraId="28BED40B" w14:textId="1700009B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2.6. </w:t>
      </w:r>
      <w:r w:rsidRPr="00C800DB">
        <w:rPr>
          <w:spacing w:val="1"/>
          <w:sz w:val="24"/>
          <w:szCs w:val="24"/>
        </w:rPr>
        <w:t>P</w:t>
      </w:r>
      <w:r w:rsidRPr="00C800DB">
        <w:rPr>
          <w:sz w:val="24"/>
          <w:szCs w:val="24"/>
        </w:rPr>
        <w:t>H</w:t>
      </w:r>
      <w:r w:rsidRPr="00C800DB">
        <w:rPr>
          <w:spacing w:val="10"/>
          <w:sz w:val="24"/>
          <w:szCs w:val="24"/>
        </w:rPr>
        <w:t>P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22</w:t>
      </w:r>
    </w:p>
    <w:p w14:paraId="28BED40D" w14:textId="6C5782F9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2.7. Hyp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xt M</w:t>
      </w:r>
      <w:r w:rsidRPr="00C800DB">
        <w:rPr>
          <w:spacing w:val="2"/>
          <w:sz w:val="24"/>
          <w:szCs w:val="24"/>
        </w:rPr>
        <w:t>a</w:t>
      </w:r>
      <w:r w:rsidRPr="00C800DB">
        <w:rPr>
          <w:sz w:val="24"/>
          <w:szCs w:val="24"/>
        </w:rPr>
        <w:t>rkup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ngu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ge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(</w:t>
      </w:r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T</w:t>
      </w:r>
      <w:r w:rsidRPr="00C800DB">
        <w:rPr>
          <w:sz w:val="24"/>
          <w:szCs w:val="24"/>
        </w:rPr>
        <w:t>ML</w:t>
      </w:r>
      <w:r w:rsidRPr="00C800DB">
        <w:rPr>
          <w:spacing w:val="8"/>
          <w:sz w:val="24"/>
          <w:szCs w:val="24"/>
        </w:rPr>
        <w:t>)</w:t>
      </w:r>
      <w:r w:rsidRPr="00C800DB">
        <w:rPr>
          <w:sz w:val="24"/>
          <w:szCs w:val="24"/>
        </w:rPr>
        <w:t>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23</w:t>
      </w:r>
    </w:p>
    <w:p w14:paraId="28BED40F" w14:textId="7A7C122B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2.8. C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</w:t>
      </w:r>
      <w:r w:rsidRPr="00C800DB">
        <w:rPr>
          <w:spacing w:val="-1"/>
          <w:sz w:val="24"/>
          <w:szCs w:val="24"/>
        </w:rPr>
        <w:t>ca</w:t>
      </w:r>
      <w:r w:rsidRPr="00C800DB">
        <w:rPr>
          <w:sz w:val="24"/>
          <w:szCs w:val="24"/>
        </w:rPr>
        <w:t xml:space="preserve">ding 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ty</w:t>
      </w:r>
      <w:r w:rsidRPr="00C800DB">
        <w:rPr>
          <w:spacing w:val="1"/>
          <w:sz w:val="24"/>
          <w:szCs w:val="24"/>
        </w:rPr>
        <w:t>l</w:t>
      </w:r>
      <w:r w:rsidRPr="00C800DB">
        <w:rPr>
          <w:sz w:val="24"/>
          <w:szCs w:val="24"/>
        </w:rPr>
        <w:t>e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ee</w:t>
      </w:r>
      <w:r w:rsidRPr="00C800DB">
        <w:rPr>
          <w:sz w:val="24"/>
          <w:szCs w:val="24"/>
        </w:rPr>
        <w:t>t (C</w:t>
      </w:r>
      <w:r w:rsidRPr="00C800DB">
        <w:rPr>
          <w:spacing w:val="1"/>
          <w:sz w:val="24"/>
          <w:szCs w:val="24"/>
        </w:rPr>
        <w:t>SS</w:t>
      </w:r>
      <w:r w:rsidRPr="00C800DB">
        <w:rPr>
          <w:sz w:val="24"/>
          <w:szCs w:val="24"/>
        </w:rPr>
        <w:t>)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23</w:t>
      </w:r>
    </w:p>
    <w:p w14:paraId="28BED411" w14:textId="527CE014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2.9. And</w:t>
      </w:r>
      <w:r w:rsidRPr="00C800DB">
        <w:rPr>
          <w:spacing w:val="-1"/>
          <w:sz w:val="24"/>
          <w:szCs w:val="24"/>
        </w:rPr>
        <w:t>r</w:t>
      </w:r>
      <w:r w:rsidRPr="00C800DB">
        <w:rPr>
          <w:sz w:val="24"/>
          <w:szCs w:val="24"/>
        </w:rPr>
        <w:t>oi</w:t>
      </w:r>
      <w:r w:rsidRPr="00C800DB">
        <w:rPr>
          <w:spacing w:val="12"/>
          <w:sz w:val="24"/>
          <w:szCs w:val="24"/>
        </w:rPr>
        <w:t>d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24</w:t>
      </w:r>
    </w:p>
    <w:p w14:paraId="28BED413" w14:textId="5530E00A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lastRenderedPageBreak/>
        <w:t>2.10. My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QL</w:t>
      </w:r>
      <w:r w:rsidRPr="00C800DB">
        <w:rPr>
          <w:spacing w:val="-3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25</w:t>
      </w:r>
    </w:p>
    <w:p w14:paraId="28BED415" w14:textId="46D2F2AF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2.11. R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on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 Unifi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 xml:space="preserve">d </w:t>
      </w:r>
      <w:r w:rsidRPr="00C800DB">
        <w:rPr>
          <w:spacing w:val="1"/>
          <w:sz w:val="24"/>
          <w:szCs w:val="24"/>
        </w:rPr>
        <w:t>P</w:t>
      </w:r>
      <w:r w:rsidRPr="00C800DB">
        <w:rPr>
          <w:sz w:val="24"/>
          <w:szCs w:val="24"/>
        </w:rPr>
        <w:t>ro</w:t>
      </w:r>
      <w:r w:rsidRPr="00C800DB">
        <w:rPr>
          <w:spacing w:val="-2"/>
          <w:sz w:val="24"/>
          <w:szCs w:val="24"/>
        </w:rPr>
        <w:t>c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ss (RU</w:t>
      </w:r>
      <w:r w:rsidRPr="00C800DB">
        <w:rPr>
          <w:spacing w:val="1"/>
          <w:sz w:val="24"/>
          <w:szCs w:val="24"/>
        </w:rPr>
        <w:t>P</w:t>
      </w:r>
      <w:r w:rsidRPr="00C800DB">
        <w:rPr>
          <w:spacing w:val="8"/>
          <w:sz w:val="24"/>
          <w:szCs w:val="24"/>
        </w:rPr>
        <w:t>)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27</w:t>
      </w:r>
    </w:p>
    <w:p w14:paraId="28BED417" w14:textId="67054E0B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2.12. </w:t>
      </w:r>
      <w:r w:rsidRPr="00C800DB">
        <w:rPr>
          <w:spacing w:val="-1"/>
          <w:sz w:val="24"/>
          <w:szCs w:val="24"/>
        </w:rPr>
        <w:t>F</w:t>
      </w:r>
      <w:r w:rsidRPr="00C800DB">
        <w:rPr>
          <w:sz w:val="24"/>
          <w:szCs w:val="24"/>
        </w:rPr>
        <w:t>low</w:t>
      </w:r>
      <w:r w:rsidRPr="00C800DB">
        <w:rPr>
          <w:spacing w:val="-1"/>
          <w:sz w:val="24"/>
          <w:szCs w:val="24"/>
        </w:rPr>
        <w:t>c</w:t>
      </w:r>
      <w:r w:rsidRPr="00C800DB">
        <w:rPr>
          <w:sz w:val="24"/>
          <w:szCs w:val="24"/>
        </w:rPr>
        <w:t>h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rt</w:t>
      </w:r>
      <w:r w:rsidRPr="00C800DB">
        <w:rPr>
          <w:spacing w:val="-4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29</w:t>
      </w:r>
    </w:p>
    <w:p w14:paraId="28BED419" w14:textId="76612D8A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>2.13. Unifi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d Mod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ng 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ngu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ge</w:t>
      </w:r>
      <w:r w:rsidRPr="00C800DB">
        <w:rPr>
          <w:spacing w:val="1"/>
          <w:sz w:val="24"/>
          <w:szCs w:val="24"/>
        </w:rPr>
        <w:t xml:space="preserve"> </w:t>
      </w:r>
      <w:r w:rsidRPr="00C800DB">
        <w:rPr>
          <w:sz w:val="24"/>
          <w:szCs w:val="24"/>
        </w:rPr>
        <w:t>(</w:t>
      </w:r>
      <w:r w:rsidRPr="00C800DB">
        <w:rPr>
          <w:spacing w:val="-1"/>
          <w:sz w:val="24"/>
          <w:szCs w:val="24"/>
        </w:rPr>
        <w:t>U</w:t>
      </w:r>
      <w:r w:rsidRPr="00C800DB">
        <w:rPr>
          <w:sz w:val="24"/>
          <w:szCs w:val="24"/>
        </w:rPr>
        <w:t>ML)</w:t>
      </w:r>
      <w:r w:rsidRPr="00C800DB">
        <w:rPr>
          <w:spacing w:val="-3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29</w:t>
      </w:r>
    </w:p>
    <w:p w14:paraId="28BED41A" w14:textId="1EF51689" w:rsidR="003A3E4E" w:rsidRPr="00C800DB" w:rsidRDefault="00C800DB" w:rsidP="00B441E1">
      <w:pPr>
        <w:spacing w:line="360" w:lineRule="auto"/>
        <w:ind w:left="769"/>
        <w:rPr>
          <w:sz w:val="24"/>
          <w:szCs w:val="24"/>
        </w:rPr>
        <w:sectPr w:rsidR="003A3E4E" w:rsidRPr="00C800DB">
          <w:pgSz w:w="12240" w:h="15840"/>
          <w:pgMar w:top="1480" w:right="1640" w:bottom="280" w:left="1720" w:header="0" w:footer="1012" w:gutter="0"/>
          <w:cols w:space="720"/>
        </w:sectPr>
      </w:pPr>
      <w:r w:rsidRPr="00C800DB">
        <w:rPr>
          <w:sz w:val="24"/>
          <w:szCs w:val="24"/>
        </w:rPr>
        <w:t>2.14. Di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gr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 xml:space="preserve">m </w:t>
      </w:r>
      <w:proofErr w:type="spellStart"/>
      <w:r w:rsidRPr="00C800DB">
        <w:rPr>
          <w:spacing w:val="2"/>
          <w:sz w:val="24"/>
          <w:szCs w:val="24"/>
        </w:rPr>
        <w:t>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lam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U</w:t>
      </w:r>
      <w:r w:rsidRPr="00C800DB">
        <w:rPr>
          <w:sz w:val="24"/>
          <w:szCs w:val="24"/>
        </w:rPr>
        <w:t>ML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</w:t>
      </w:r>
      <w:r w:rsidR="00B441E1">
        <w:rPr>
          <w:sz w:val="24"/>
          <w:szCs w:val="24"/>
        </w:rPr>
        <w:t>0</w:t>
      </w:r>
    </w:p>
    <w:p w14:paraId="28BED41B" w14:textId="77777777" w:rsidR="003A3E4E" w:rsidRPr="00C800DB" w:rsidRDefault="003A3E4E" w:rsidP="00B441E1">
      <w:pPr>
        <w:spacing w:before="2" w:line="360" w:lineRule="auto"/>
        <w:rPr>
          <w:sz w:val="19"/>
          <w:szCs w:val="19"/>
        </w:rPr>
      </w:pPr>
    </w:p>
    <w:p w14:paraId="28BED41D" w14:textId="346F0F0E" w:rsidR="003A3E4E" w:rsidRPr="00B441E1" w:rsidRDefault="00C800DB" w:rsidP="00B441E1">
      <w:pPr>
        <w:spacing w:before="29" w:line="360" w:lineRule="auto"/>
        <w:ind w:left="548"/>
        <w:rPr>
          <w:sz w:val="24"/>
          <w:szCs w:val="24"/>
        </w:rPr>
      </w:pPr>
      <w:r w:rsidRPr="00C800DB">
        <w:rPr>
          <w:sz w:val="24"/>
          <w:szCs w:val="24"/>
        </w:rPr>
        <w:t>BAB I</w:t>
      </w:r>
      <w:r w:rsidRPr="00C800DB">
        <w:rPr>
          <w:spacing w:val="-1"/>
          <w:sz w:val="24"/>
          <w:szCs w:val="24"/>
        </w:rPr>
        <w:t>I</w:t>
      </w:r>
      <w:r w:rsidRPr="00C800DB">
        <w:rPr>
          <w:sz w:val="24"/>
          <w:szCs w:val="24"/>
        </w:rPr>
        <w:t>I MET</w:t>
      </w:r>
      <w:r w:rsidRPr="00C800DB">
        <w:rPr>
          <w:spacing w:val="-1"/>
          <w:sz w:val="24"/>
          <w:szCs w:val="24"/>
        </w:rPr>
        <w:t>O</w:t>
      </w:r>
      <w:r w:rsidRPr="00C800DB">
        <w:rPr>
          <w:sz w:val="24"/>
          <w:szCs w:val="24"/>
        </w:rPr>
        <w:t>D</w:t>
      </w:r>
      <w:r w:rsidRPr="00C800DB">
        <w:rPr>
          <w:spacing w:val="-1"/>
          <w:sz w:val="24"/>
          <w:szCs w:val="24"/>
        </w:rPr>
        <w:t>O</w:t>
      </w:r>
      <w:r w:rsidRPr="00C800DB">
        <w:rPr>
          <w:spacing w:val="2"/>
          <w:sz w:val="24"/>
          <w:szCs w:val="24"/>
        </w:rPr>
        <w:t>L</w:t>
      </w:r>
      <w:r w:rsidRPr="00C800DB">
        <w:rPr>
          <w:sz w:val="24"/>
          <w:szCs w:val="24"/>
        </w:rPr>
        <w:t>O</w:t>
      </w:r>
      <w:r w:rsidRPr="00C800DB">
        <w:rPr>
          <w:spacing w:val="1"/>
          <w:sz w:val="24"/>
          <w:szCs w:val="24"/>
        </w:rPr>
        <w:t>G</w:t>
      </w:r>
      <w:r w:rsidRPr="00C800DB">
        <w:rPr>
          <w:sz w:val="24"/>
          <w:szCs w:val="24"/>
        </w:rPr>
        <w:t>I PEN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I</w:t>
      </w:r>
      <w:r w:rsidRPr="00C800DB">
        <w:rPr>
          <w:spacing w:val="2"/>
          <w:sz w:val="24"/>
          <w:szCs w:val="24"/>
        </w:rPr>
        <w:t>T</w:t>
      </w:r>
      <w:r w:rsidRPr="00C800DB">
        <w:rPr>
          <w:spacing w:val="-3"/>
          <w:sz w:val="24"/>
          <w:szCs w:val="24"/>
        </w:rPr>
        <w:t>I</w:t>
      </w:r>
      <w:r w:rsidRPr="00C800DB">
        <w:rPr>
          <w:sz w:val="24"/>
          <w:szCs w:val="24"/>
        </w:rPr>
        <w:t>A</w:t>
      </w:r>
      <w:r w:rsidRPr="00C800DB">
        <w:rPr>
          <w:spacing w:val="3"/>
          <w:sz w:val="24"/>
          <w:szCs w:val="24"/>
        </w:rPr>
        <w:t>N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35</w:t>
      </w:r>
    </w:p>
    <w:p w14:paraId="28BED41F" w14:textId="2C7A576D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3.1. </w:t>
      </w:r>
      <w:r w:rsidRPr="00C800DB">
        <w:rPr>
          <w:spacing w:val="-1"/>
          <w:sz w:val="24"/>
          <w:szCs w:val="24"/>
        </w:rPr>
        <w:t>Wa</w:t>
      </w:r>
      <w:r w:rsidRPr="00C800DB">
        <w:rPr>
          <w:sz w:val="24"/>
          <w:szCs w:val="24"/>
        </w:rPr>
        <w:t>ktu 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 xml:space="preserve">n </w:t>
      </w:r>
      <w:proofErr w:type="spellStart"/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r w:rsidRPr="00C800DB">
        <w:rPr>
          <w:spacing w:val="3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-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35</w:t>
      </w:r>
    </w:p>
    <w:p w14:paraId="28BED421" w14:textId="4DC17E67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3.1.1. </w:t>
      </w:r>
      <w:r w:rsidRPr="00C800DB">
        <w:rPr>
          <w:spacing w:val="-1"/>
          <w:sz w:val="24"/>
          <w:szCs w:val="24"/>
        </w:rPr>
        <w:t>Wa</w:t>
      </w:r>
      <w:r w:rsidRPr="00C800DB">
        <w:rPr>
          <w:sz w:val="24"/>
          <w:szCs w:val="24"/>
        </w:rPr>
        <w:t>kt</w:t>
      </w:r>
      <w:r w:rsidRPr="00C800DB">
        <w:rPr>
          <w:spacing w:val="15"/>
          <w:sz w:val="24"/>
          <w:szCs w:val="24"/>
        </w:rPr>
        <w:t>u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35</w:t>
      </w:r>
    </w:p>
    <w:p w14:paraId="28BED423" w14:textId="5D2E17D1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3.1.2. </w:t>
      </w:r>
      <w:proofErr w:type="spellStart"/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mpat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-1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35</w:t>
      </w:r>
    </w:p>
    <w:p w14:paraId="28BED425" w14:textId="371AEA59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3.2.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tode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Pengumpulan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-1"/>
          <w:sz w:val="24"/>
          <w:szCs w:val="24"/>
        </w:rPr>
        <w:t>Da</w:t>
      </w:r>
      <w:r w:rsidRPr="00C800DB">
        <w:rPr>
          <w:sz w:val="24"/>
          <w:szCs w:val="24"/>
        </w:rPr>
        <w:t>ta</w:t>
      </w:r>
      <w:r w:rsidRPr="00C800DB">
        <w:rPr>
          <w:spacing w:val="-12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35</w:t>
      </w:r>
    </w:p>
    <w:p w14:paraId="28BED427" w14:textId="3E8EC841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3.3.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tode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Peng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mban</w:t>
      </w:r>
      <w:r w:rsidRPr="00C800DB">
        <w:rPr>
          <w:spacing w:val="2"/>
          <w:sz w:val="24"/>
          <w:szCs w:val="24"/>
        </w:rPr>
        <w:t>g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pacing w:val="2"/>
          <w:sz w:val="24"/>
          <w:szCs w:val="24"/>
        </w:rPr>
        <w:t>i</w:t>
      </w:r>
      <w:r w:rsidRPr="00C800DB">
        <w:rPr>
          <w:sz w:val="24"/>
          <w:szCs w:val="24"/>
        </w:rPr>
        <w:t>stem</w:t>
      </w:r>
      <w:proofErr w:type="spellEnd"/>
      <w:r w:rsidRPr="00C800DB">
        <w:rPr>
          <w:spacing w:val="-2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37</w:t>
      </w:r>
    </w:p>
    <w:p w14:paraId="28BED429" w14:textId="2AFE0420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3.3.1.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rmul</w:t>
      </w:r>
      <w:r w:rsidRPr="00C800DB">
        <w:rPr>
          <w:spacing w:val="-1"/>
          <w:sz w:val="24"/>
          <w:szCs w:val="24"/>
        </w:rPr>
        <w:t>aa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(</w:t>
      </w:r>
      <w:r w:rsidRPr="00C800DB">
        <w:rPr>
          <w:spacing w:val="-3"/>
          <w:sz w:val="24"/>
          <w:szCs w:val="24"/>
        </w:rPr>
        <w:t>I</w:t>
      </w:r>
      <w:r w:rsidRPr="00C800DB">
        <w:rPr>
          <w:spacing w:val="2"/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ce</w:t>
      </w:r>
      <w:r w:rsidRPr="00C800DB">
        <w:rPr>
          <w:sz w:val="24"/>
          <w:szCs w:val="24"/>
        </w:rPr>
        <w:t>pt</w:t>
      </w:r>
      <w:r w:rsidRPr="00C800DB">
        <w:rPr>
          <w:spacing w:val="3"/>
          <w:sz w:val="24"/>
          <w:szCs w:val="24"/>
        </w:rPr>
        <w:t>i</w:t>
      </w:r>
      <w:r w:rsidRPr="00C800DB">
        <w:rPr>
          <w:sz w:val="24"/>
          <w:szCs w:val="24"/>
        </w:rPr>
        <w:t>on</w:t>
      </w:r>
      <w:r w:rsidRPr="00C800DB">
        <w:rPr>
          <w:spacing w:val="1"/>
          <w:sz w:val="24"/>
          <w:szCs w:val="24"/>
        </w:rPr>
        <w:t>)</w:t>
      </w:r>
      <w:r w:rsidRPr="00C800DB">
        <w:rPr>
          <w:sz w:val="24"/>
          <w:szCs w:val="24"/>
        </w:rPr>
        <w:t>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37</w:t>
      </w:r>
    </w:p>
    <w:p w14:paraId="28BED42B" w14:textId="40334F42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3.3.2.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rlu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</w:t>
      </w:r>
      <w:r w:rsidRPr="00C800DB">
        <w:rPr>
          <w:spacing w:val="-1"/>
          <w:sz w:val="24"/>
          <w:szCs w:val="24"/>
        </w:rPr>
        <w:t>aa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/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1"/>
          <w:sz w:val="24"/>
          <w:szCs w:val="24"/>
        </w:rPr>
        <w:t>r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2"/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ca</w:t>
      </w:r>
      <w:r w:rsidRPr="00C800DB">
        <w:rPr>
          <w:sz w:val="24"/>
          <w:szCs w:val="24"/>
        </w:rPr>
        <w:t>n</w:t>
      </w:r>
      <w:r w:rsidRPr="00C800DB">
        <w:rPr>
          <w:spacing w:val="1"/>
          <w:sz w:val="24"/>
          <w:szCs w:val="24"/>
        </w:rPr>
        <w:t>a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2"/>
          <w:sz w:val="24"/>
          <w:szCs w:val="24"/>
        </w:rPr>
        <w:t xml:space="preserve"> </w:t>
      </w:r>
      <w:r w:rsidRPr="00C800DB">
        <w:rPr>
          <w:i/>
          <w:sz w:val="24"/>
          <w:szCs w:val="24"/>
        </w:rPr>
        <w:t>(</w:t>
      </w:r>
      <w:r w:rsidRPr="00C800DB">
        <w:rPr>
          <w:i/>
          <w:spacing w:val="-1"/>
          <w:sz w:val="24"/>
          <w:szCs w:val="24"/>
        </w:rPr>
        <w:t>E</w:t>
      </w:r>
      <w:r w:rsidRPr="00C800DB">
        <w:rPr>
          <w:i/>
          <w:sz w:val="24"/>
          <w:szCs w:val="24"/>
        </w:rPr>
        <w:t>laborat</w:t>
      </w:r>
      <w:r w:rsidRPr="00C800DB">
        <w:rPr>
          <w:i/>
          <w:spacing w:val="1"/>
          <w:sz w:val="24"/>
          <w:szCs w:val="24"/>
        </w:rPr>
        <w:t>i</w:t>
      </w:r>
      <w:r w:rsidRPr="00C800DB">
        <w:rPr>
          <w:i/>
          <w:sz w:val="24"/>
          <w:szCs w:val="24"/>
        </w:rPr>
        <w:t>on</w:t>
      </w:r>
      <w:r w:rsidRPr="00C800DB">
        <w:rPr>
          <w:i/>
          <w:spacing w:val="14"/>
          <w:sz w:val="24"/>
          <w:szCs w:val="24"/>
        </w:rPr>
        <w:t>)</w:t>
      </w:r>
      <w:r w:rsidRPr="00C800DB">
        <w:rPr>
          <w:sz w:val="24"/>
          <w:szCs w:val="24"/>
        </w:rPr>
        <w:t>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37</w:t>
      </w:r>
    </w:p>
    <w:p w14:paraId="28BED42D" w14:textId="44DF2701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3.3.3. </w:t>
      </w:r>
      <w:proofErr w:type="spellStart"/>
      <w:r w:rsidRPr="00C800DB">
        <w:rPr>
          <w:sz w:val="24"/>
          <w:szCs w:val="24"/>
        </w:rPr>
        <w:t>Konstruksi</w:t>
      </w:r>
      <w:proofErr w:type="spellEnd"/>
      <w:r w:rsidRPr="00C800DB">
        <w:rPr>
          <w:sz w:val="24"/>
          <w:szCs w:val="24"/>
        </w:rPr>
        <w:t xml:space="preserve"> (Cons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ru</w:t>
      </w:r>
      <w:r w:rsidRPr="00C800DB">
        <w:rPr>
          <w:spacing w:val="-2"/>
          <w:sz w:val="24"/>
          <w:szCs w:val="24"/>
        </w:rPr>
        <w:t>c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on)...............................................................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37</w:t>
      </w:r>
    </w:p>
    <w:p w14:paraId="28BED42F" w14:textId="4A370694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3.3.4. </w:t>
      </w:r>
      <w:proofErr w:type="spellStart"/>
      <w:r w:rsidRPr="00C800DB">
        <w:rPr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ra</w:t>
      </w:r>
      <w:r w:rsidRPr="00C800DB">
        <w:rPr>
          <w:sz w:val="24"/>
          <w:szCs w:val="24"/>
        </w:rPr>
        <w:t>nsi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</w:t>
      </w:r>
      <w:proofErr w:type="spellEnd"/>
      <w:r w:rsidRPr="00C800DB">
        <w:rPr>
          <w:sz w:val="24"/>
          <w:szCs w:val="24"/>
        </w:rPr>
        <w:t xml:space="preserve"> (T</w:t>
      </w:r>
      <w:r w:rsidRPr="00C800DB">
        <w:rPr>
          <w:spacing w:val="-1"/>
          <w:sz w:val="24"/>
          <w:szCs w:val="24"/>
        </w:rPr>
        <w:t>ra</w:t>
      </w:r>
      <w:r w:rsidRPr="00C800DB">
        <w:rPr>
          <w:sz w:val="24"/>
          <w:szCs w:val="24"/>
        </w:rPr>
        <w:t>nsi</w:t>
      </w:r>
      <w:r w:rsidRPr="00C800DB">
        <w:rPr>
          <w:spacing w:val="1"/>
          <w:sz w:val="24"/>
          <w:szCs w:val="24"/>
        </w:rPr>
        <w:t>t</w:t>
      </w:r>
      <w:r w:rsidRPr="00C800DB">
        <w:rPr>
          <w:sz w:val="24"/>
          <w:szCs w:val="24"/>
        </w:rPr>
        <w:t>i</w:t>
      </w:r>
      <w:r w:rsidRPr="00C800DB">
        <w:rPr>
          <w:spacing w:val="3"/>
          <w:sz w:val="24"/>
          <w:szCs w:val="24"/>
        </w:rPr>
        <w:t>o</w:t>
      </w:r>
      <w:r w:rsidRPr="00C800DB">
        <w:rPr>
          <w:sz w:val="24"/>
          <w:szCs w:val="24"/>
        </w:rPr>
        <w:t>n)</w:t>
      </w:r>
      <w:r w:rsidRPr="00C800DB">
        <w:rPr>
          <w:spacing w:val="-7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37</w:t>
      </w:r>
    </w:p>
    <w:p w14:paraId="28BED431" w14:textId="6EBCC6E7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3.4.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sis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</w:t>
      </w:r>
      <w:r w:rsidRPr="00C800DB">
        <w:rPr>
          <w:spacing w:val="-2"/>
          <w:sz w:val="24"/>
          <w:szCs w:val="24"/>
        </w:rPr>
        <w:t>e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ca</w:t>
      </w:r>
      <w:r w:rsidRPr="00C800DB">
        <w:rPr>
          <w:sz w:val="24"/>
          <w:szCs w:val="24"/>
        </w:rPr>
        <w:t>n</w:t>
      </w:r>
      <w:r w:rsidRPr="00C800DB">
        <w:rPr>
          <w:spacing w:val="2"/>
          <w:sz w:val="24"/>
          <w:szCs w:val="24"/>
        </w:rPr>
        <w:t>g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3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3"/>
          <w:sz w:val="24"/>
          <w:szCs w:val="24"/>
        </w:rPr>
        <w:t>m</w:t>
      </w:r>
      <w:r w:rsidRPr="00C800DB">
        <w:rPr>
          <w:sz w:val="24"/>
          <w:szCs w:val="24"/>
        </w:rPr>
        <w:t>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37</w:t>
      </w:r>
    </w:p>
    <w:p w14:paraId="28BED433" w14:textId="5D4727B6" w:rsidR="003A3E4E" w:rsidRPr="00B441E1" w:rsidRDefault="00C800DB" w:rsidP="00B441E1">
      <w:pPr>
        <w:spacing w:line="360" w:lineRule="auto"/>
        <w:ind w:left="548"/>
        <w:rPr>
          <w:sz w:val="24"/>
          <w:szCs w:val="24"/>
        </w:rPr>
      </w:pPr>
      <w:r w:rsidRPr="00C800DB">
        <w:rPr>
          <w:spacing w:val="1"/>
          <w:sz w:val="24"/>
          <w:szCs w:val="24"/>
        </w:rPr>
        <w:t>B</w:t>
      </w:r>
      <w:r w:rsidRPr="00C800DB">
        <w:rPr>
          <w:sz w:val="24"/>
          <w:szCs w:val="24"/>
        </w:rPr>
        <w:t>AB</w:t>
      </w:r>
      <w:r w:rsidRPr="00C800DB">
        <w:rPr>
          <w:spacing w:val="1"/>
          <w:sz w:val="24"/>
          <w:szCs w:val="24"/>
        </w:rPr>
        <w:t xml:space="preserve"> </w:t>
      </w:r>
      <w:r w:rsidRPr="00C800DB">
        <w:rPr>
          <w:spacing w:val="-3"/>
          <w:sz w:val="24"/>
          <w:szCs w:val="24"/>
        </w:rPr>
        <w:t>I</w:t>
      </w:r>
      <w:r w:rsidRPr="00C800DB">
        <w:rPr>
          <w:sz w:val="24"/>
          <w:szCs w:val="24"/>
        </w:rPr>
        <w:t xml:space="preserve">V </w:t>
      </w:r>
      <w:r w:rsidRPr="00C800DB">
        <w:rPr>
          <w:spacing w:val="2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2"/>
          <w:sz w:val="24"/>
          <w:szCs w:val="24"/>
        </w:rPr>
        <w:t>L</w:t>
      </w:r>
      <w:r w:rsidRPr="00C800DB">
        <w:rPr>
          <w:spacing w:val="-3"/>
          <w:sz w:val="24"/>
          <w:szCs w:val="24"/>
        </w:rPr>
        <w:t>I</w:t>
      </w:r>
      <w:r w:rsidRPr="00C800DB">
        <w:rPr>
          <w:spacing w:val="3"/>
          <w:sz w:val="24"/>
          <w:szCs w:val="24"/>
        </w:rPr>
        <w:t>S</w:t>
      </w:r>
      <w:r w:rsidRPr="00C800DB">
        <w:rPr>
          <w:spacing w:val="-3"/>
          <w:sz w:val="24"/>
          <w:szCs w:val="24"/>
        </w:rPr>
        <w:t>I</w:t>
      </w:r>
      <w:r w:rsidRPr="00C800DB">
        <w:rPr>
          <w:sz w:val="24"/>
          <w:szCs w:val="24"/>
        </w:rPr>
        <w:t>S</w:t>
      </w:r>
      <w:r w:rsidRPr="00C800DB">
        <w:rPr>
          <w:spacing w:val="1"/>
          <w:sz w:val="24"/>
          <w:szCs w:val="24"/>
        </w:rPr>
        <w:t xml:space="preserve"> </w:t>
      </w:r>
      <w:r w:rsidRPr="00C800DB">
        <w:rPr>
          <w:sz w:val="24"/>
          <w:szCs w:val="24"/>
        </w:rPr>
        <w:t>D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N PE</w:t>
      </w:r>
      <w:r w:rsidRPr="00C800DB">
        <w:rPr>
          <w:spacing w:val="1"/>
          <w:sz w:val="24"/>
          <w:szCs w:val="24"/>
        </w:rPr>
        <w:t>R</w:t>
      </w:r>
      <w:r w:rsidRPr="00C800DB">
        <w:rPr>
          <w:sz w:val="24"/>
          <w:szCs w:val="24"/>
        </w:rPr>
        <w:t>A</w:t>
      </w:r>
      <w:r w:rsidRPr="00C800DB">
        <w:rPr>
          <w:spacing w:val="-1"/>
          <w:sz w:val="24"/>
          <w:szCs w:val="24"/>
        </w:rPr>
        <w:t>N</w:t>
      </w:r>
      <w:r w:rsidRPr="00C800DB">
        <w:rPr>
          <w:sz w:val="24"/>
          <w:szCs w:val="24"/>
        </w:rPr>
        <w:t>CA</w:t>
      </w:r>
      <w:r w:rsidRPr="00C800DB">
        <w:rPr>
          <w:spacing w:val="-1"/>
          <w:sz w:val="24"/>
          <w:szCs w:val="24"/>
        </w:rPr>
        <w:t>N</w:t>
      </w:r>
      <w:r w:rsidRPr="00C800DB">
        <w:rPr>
          <w:sz w:val="24"/>
          <w:szCs w:val="24"/>
        </w:rPr>
        <w:t>G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 xml:space="preserve">N </w:t>
      </w:r>
      <w:r w:rsidRPr="00C800DB">
        <w:rPr>
          <w:spacing w:val="3"/>
          <w:sz w:val="24"/>
          <w:szCs w:val="24"/>
        </w:rPr>
        <w:t>S</w:t>
      </w:r>
      <w:r w:rsidRPr="00C800DB">
        <w:rPr>
          <w:spacing w:val="-3"/>
          <w:sz w:val="24"/>
          <w:szCs w:val="24"/>
        </w:rPr>
        <w:t>I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TEM</w:t>
      </w:r>
      <w:r w:rsidRPr="00C800DB">
        <w:rPr>
          <w:spacing w:val="-3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38</w:t>
      </w:r>
    </w:p>
    <w:p w14:paraId="28BED435" w14:textId="396E9E55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4.1.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sis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29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38</w:t>
      </w:r>
    </w:p>
    <w:p w14:paraId="28BED437" w14:textId="5AB462C4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4.2.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sis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pacing w:val="2"/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38</w:t>
      </w:r>
    </w:p>
    <w:p w14:paraId="28BED439" w14:textId="7FE91996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4.2.1.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-2"/>
          <w:sz w:val="24"/>
          <w:szCs w:val="24"/>
        </w:rPr>
        <w:t>F</w:t>
      </w:r>
      <w:r w:rsidRPr="00C800DB">
        <w:rPr>
          <w:sz w:val="24"/>
          <w:szCs w:val="24"/>
        </w:rPr>
        <w:t>ungs</w:t>
      </w:r>
      <w:r w:rsidRPr="00C800DB">
        <w:rPr>
          <w:spacing w:val="3"/>
          <w:sz w:val="24"/>
          <w:szCs w:val="24"/>
        </w:rPr>
        <w:t>i</w:t>
      </w:r>
      <w:r w:rsidRPr="00C800DB">
        <w:rPr>
          <w:spacing w:val="1"/>
          <w:sz w:val="24"/>
          <w:szCs w:val="24"/>
        </w:rPr>
        <w:t>o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proofErr w:type="spellEnd"/>
      <w:r w:rsidRPr="00C800DB">
        <w:rPr>
          <w:spacing w:val="-2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38</w:t>
      </w:r>
    </w:p>
    <w:p w14:paraId="28BED43B" w14:textId="32D42EE5" w:rsidR="003A3E4E" w:rsidRPr="00B441E1" w:rsidRDefault="00C800DB" w:rsidP="00B441E1">
      <w:pPr>
        <w:spacing w:line="360" w:lineRule="auto"/>
        <w:ind w:left="1208"/>
        <w:rPr>
          <w:sz w:val="24"/>
          <w:szCs w:val="24"/>
        </w:rPr>
      </w:pPr>
      <w:r w:rsidRPr="00C800DB">
        <w:rPr>
          <w:sz w:val="24"/>
          <w:szCs w:val="24"/>
        </w:rPr>
        <w:t xml:space="preserve">4.2.1.1.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sis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r w:rsidRPr="00C800DB">
        <w:rPr>
          <w:i/>
          <w:sz w:val="24"/>
          <w:szCs w:val="24"/>
        </w:rPr>
        <w:t>Inpu</w:t>
      </w:r>
      <w:r w:rsidRPr="00C800DB">
        <w:rPr>
          <w:i/>
          <w:spacing w:val="7"/>
          <w:sz w:val="24"/>
          <w:szCs w:val="24"/>
        </w:rPr>
        <w:t>t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38</w:t>
      </w:r>
    </w:p>
    <w:p w14:paraId="28BED43D" w14:textId="7E1851ED" w:rsidR="003A3E4E" w:rsidRPr="00B441E1" w:rsidRDefault="00C800DB" w:rsidP="00B441E1">
      <w:pPr>
        <w:spacing w:line="360" w:lineRule="auto"/>
        <w:ind w:left="1208"/>
        <w:rPr>
          <w:sz w:val="24"/>
          <w:szCs w:val="24"/>
        </w:rPr>
      </w:pPr>
      <w:r w:rsidRPr="00C800DB">
        <w:rPr>
          <w:sz w:val="24"/>
          <w:szCs w:val="24"/>
        </w:rPr>
        <w:t xml:space="preserve">4.2.1.2.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sis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z w:val="24"/>
          <w:szCs w:val="24"/>
        </w:rPr>
        <w:t xml:space="preserve"> Pros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9"/>
          <w:sz w:val="24"/>
          <w:szCs w:val="24"/>
        </w:rPr>
        <w:t>s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38</w:t>
      </w:r>
    </w:p>
    <w:p w14:paraId="28BED43F" w14:textId="17AA6137" w:rsidR="003A3E4E" w:rsidRPr="00B441E1" w:rsidRDefault="00C800DB" w:rsidP="00B441E1">
      <w:pPr>
        <w:spacing w:line="360" w:lineRule="auto"/>
        <w:ind w:left="1208"/>
        <w:rPr>
          <w:sz w:val="24"/>
          <w:szCs w:val="24"/>
        </w:rPr>
      </w:pPr>
      <w:r w:rsidRPr="00C800DB">
        <w:rPr>
          <w:sz w:val="24"/>
          <w:szCs w:val="24"/>
        </w:rPr>
        <w:t xml:space="preserve">4.2.1.3. </w:t>
      </w:r>
      <w:proofErr w:type="spellStart"/>
      <w:r w:rsidRPr="00C800DB">
        <w:rPr>
          <w:sz w:val="24"/>
          <w:szCs w:val="24"/>
        </w:rPr>
        <w:t>An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sis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r w:rsidRPr="00C800DB">
        <w:rPr>
          <w:i/>
          <w:sz w:val="24"/>
          <w:szCs w:val="24"/>
        </w:rPr>
        <w:t>Output</w:t>
      </w:r>
      <w:r w:rsidRPr="00C800DB">
        <w:rPr>
          <w:i/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39</w:t>
      </w:r>
    </w:p>
    <w:p w14:paraId="28BED441" w14:textId="2D184026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4.2.2.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-1"/>
          <w:sz w:val="24"/>
          <w:szCs w:val="24"/>
        </w:rPr>
        <w:t>N</w:t>
      </w:r>
      <w:r w:rsidRPr="00C800DB">
        <w:rPr>
          <w:sz w:val="24"/>
          <w:szCs w:val="24"/>
        </w:rPr>
        <w:t>onfu</w:t>
      </w:r>
      <w:r w:rsidRPr="00C800DB">
        <w:rPr>
          <w:spacing w:val="1"/>
          <w:sz w:val="24"/>
          <w:szCs w:val="24"/>
        </w:rPr>
        <w:t>n</w:t>
      </w:r>
      <w:r w:rsidRPr="00C800DB">
        <w:rPr>
          <w:sz w:val="24"/>
          <w:szCs w:val="24"/>
        </w:rPr>
        <w:t>gsion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</w:t>
      </w:r>
      <w:proofErr w:type="spellEnd"/>
      <w:r w:rsidRPr="00C800DB">
        <w:rPr>
          <w:spacing w:val="-25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39</w:t>
      </w:r>
    </w:p>
    <w:p w14:paraId="28BED443" w14:textId="41629767" w:rsidR="003A3E4E" w:rsidRPr="00B441E1" w:rsidRDefault="00C800DB" w:rsidP="00B441E1">
      <w:pPr>
        <w:spacing w:line="360" w:lineRule="auto"/>
        <w:ind w:left="1208"/>
        <w:rPr>
          <w:sz w:val="24"/>
          <w:szCs w:val="24"/>
        </w:rPr>
      </w:pPr>
      <w:r w:rsidRPr="00C800DB">
        <w:rPr>
          <w:sz w:val="24"/>
          <w:szCs w:val="24"/>
        </w:rPr>
        <w:t xml:space="preserve">4.2.2.1.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Pe</w:t>
      </w:r>
      <w:r w:rsidRPr="00C800DB">
        <w:rPr>
          <w:spacing w:val="1"/>
          <w:sz w:val="24"/>
          <w:szCs w:val="24"/>
        </w:rPr>
        <w:t>r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2"/>
          <w:sz w:val="24"/>
          <w:szCs w:val="24"/>
        </w:rPr>
        <w:t>n</w:t>
      </w:r>
      <w:r w:rsidRPr="00C800DB">
        <w:rPr>
          <w:sz w:val="24"/>
          <w:szCs w:val="24"/>
        </w:rPr>
        <w:t>gk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>s</w:t>
      </w:r>
      <w:proofErr w:type="spellEnd"/>
      <w:r w:rsidRPr="00C800DB">
        <w:rPr>
          <w:spacing w:val="-37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39</w:t>
      </w:r>
    </w:p>
    <w:p w14:paraId="28BED445" w14:textId="415E33A1" w:rsidR="003A3E4E" w:rsidRPr="00B441E1" w:rsidRDefault="00C800DB" w:rsidP="00B441E1">
      <w:pPr>
        <w:spacing w:line="360" w:lineRule="auto"/>
        <w:ind w:left="1208"/>
        <w:rPr>
          <w:sz w:val="24"/>
          <w:szCs w:val="24"/>
        </w:rPr>
      </w:pPr>
      <w:r w:rsidRPr="00C800DB">
        <w:rPr>
          <w:sz w:val="24"/>
          <w:szCs w:val="24"/>
        </w:rPr>
        <w:t xml:space="preserve">4.2.2.2.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1"/>
          <w:sz w:val="24"/>
          <w:szCs w:val="24"/>
        </w:rPr>
        <w:t>r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2"/>
          <w:sz w:val="24"/>
          <w:szCs w:val="24"/>
        </w:rPr>
        <w:t>n</w:t>
      </w:r>
      <w:r w:rsidRPr="00C800DB">
        <w:rPr>
          <w:sz w:val="24"/>
          <w:szCs w:val="24"/>
        </w:rPr>
        <w:t>gk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Lun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k</w:t>
      </w:r>
      <w:proofErr w:type="spellEnd"/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39</w:t>
      </w:r>
    </w:p>
    <w:p w14:paraId="28BED447" w14:textId="4C426AE2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4.3.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ca</w:t>
      </w:r>
      <w:r w:rsidRPr="00C800DB">
        <w:rPr>
          <w:spacing w:val="2"/>
          <w:sz w:val="24"/>
          <w:szCs w:val="24"/>
        </w:rPr>
        <w:t>n</w:t>
      </w:r>
      <w:r w:rsidRPr="00C800DB">
        <w:rPr>
          <w:sz w:val="24"/>
          <w:szCs w:val="24"/>
        </w:rPr>
        <w:t>g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1"/>
          <w:sz w:val="24"/>
          <w:szCs w:val="24"/>
        </w:rPr>
        <w:t xml:space="preserve"> </w:t>
      </w:r>
      <w:r w:rsidRPr="00C800DB">
        <w:rPr>
          <w:i/>
          <w:sz w:val="24"/>
          <w:szCs w:val="24"/>
        </w:rPr>
        <w:t>Flo</w:t>
      </w:r>
      <w:r w:rsidRPr="00C800DB">
        <w:rPr>
          <w:i/>
          <w:spacing w:val="1"/>
          <w:sz w:val="24"/>
          <w:szCs w:val="24"/>
        </w:rPr>
        <w:t>w</w:t>
      </w:r>
      <w:r w:rsidRPr="00C800DB">
        <w:rPr>
          <w:i/>
          <w:spacing w:val="-1"/>
          <w:sz w:val="24"/>
          <w:szCs w:val="24"/>
        </w:rPr>
        <w:t>c</w:t>
      </w:r>
      <w:r w:rsidRPr="00C800DB">
        <w:rPr>
          <w:i/>
          <w:spacing w:val="2"/>
          <w:sz w:val="24"/>
          <w:szCs w:val="24"/>
        </w:rPr>
        <w:t>h</w:t>
      </w:r>
      <w:r w:rsidRPr="00C800DB">
        <w:rPr>
          <w:i/>
          <w:sz w:val="24"/>
          <w:szCs w:val="24"/>
        </w:rPr>
        <w:t>art</w:t>
      </w:r>
      <w:r w:rsidRPr="00C800DB">
        <w:rPr>
          <w:i/>
          <w:spacing w:val="-35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40</w:t>
      </w:r>
    </w:p>
    <w:p w14:paraId="28BED449" w14:textId="5ADDA0C6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4.3.1. </w:t>
      </w:r>
      <w:r w:rsidRPr="00C800DB">
        <w:rPr>
          <w:spacing w:val="-1"/>
          <w:sz w:val="24"/>
          <w:szCs w:val="24"/>
        </w:rPr>
        <w:t>F</w:t>
      </w:r>
      <w:r w:rsidRPr="00C800DB">
        <w:rPr>
          <w:sz w:val="24"/>
          <w:szCs w:val="24"/>
        </w:rPr>
        <w:t>low</w:t>
      </w:r>
      <w:r w:rsidRPr="00C800DB">
        <w:rPr>
          <w:spacing w:val="-1"/>
          <w:sz w:val="24"/>
          <w:szCs w:val="24"/>
        </w:rPr>
        <w:t>c</w:t>
      </w:r>
      <w:r w:rsidRPr="00C800DB">
        <w:rPr>
          <w:sz w:val="24"/>
          <w:szCs w:val="24"/>
        </w:rPr>
        <w:t>h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 xml:space="preserve">rt </w:t>
      </w:r>
      <w:proofErr w:type="spellStart"/>
      <w:r w:rsidRPr="00C800DB">
        <w:rPr>
          <w:sz w:val="24"/>
          <w:szCs w:val="24"/>
        </w:rPr>
        <w:t>Sis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1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40</w:t>
      </w:r>
    </w:p>
    <w:p w14:paraId="28BED44B" w14:textId="2E008BE0" w:rsidR="003A3E4E" w:rsidRPr="00B441E1" w:rsidRDefault="00C800DB" w:rsidP="00B441E1">
      <w:pPr>
        <w:spacing w:line="360" w:lineRule="auto"/>
        <w:ind w:left="1208"/>
        <w:rPr>
          <w:sz w:val="24"/>
          <w:szCs w:val="24"/>
        </w:rPr>
      </w:pPr>
      <w:r w:rsidRPr="00C800DB">
        <w:rPr>
          <w:sz w:val="24"/>
          <w:szCs w:val="24"/>
        </w:rPr>
        <w:t xml:space="preserve">4.3.1.1. </w:t>
      </w:r>
      <w:r w:rsidRPr="00C800DB">
        <w:rPr>
          <w:spacing w:val="-1"/>
          <w:sz w:val="24"/>
          <w:szCs w:val="24"/>
        </w:rPr>
        <w:t>F</w:t>
      </w:r>
      <w:r w:rsidRPr="00C800DB">
        <w:rPr>
          <w:sz w:val="24"/>
          <w:szCs w:val="24"/>
        </w:rPr>
        <w:t>low</w:t>
      </w:r>
      <w:r w:rsidRPr="00C800DB">
        <w:rPr>
          <w:spacing w:val="-1"/>
          <w:sz w:val="24"/>
          <w:szCs w:val="24"/>
        </w:rPr>
        <w:t>c</w:t>
      </w:r>
      <w:r w:rsidRPr="00C800DB">
        <w:rPr>
          <w:sz w:val="24"/>
          <w:szCs w:val="24"/>
        </w:rPr>
        <w:t>h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 xml:space="preserve">rt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tode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Riv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st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>ipher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4 (RC4</w:t>
      </w:r>
      <w:r w:rsidRPr="00C800DB">
        <w:rPr>
          <w:spacing w:val="8"/>
          <w:sz w:val="24"/>
          <w:szCs w:val="24"/>
        </w:rPr>
        <w:t>)</w:t>
      </w:r>
      <w:r w:rsidRPr="00C800DB">
        <w:rPr>
          <w:sz w:val="24"/>
          <w:szCs w:val="24"/>
        </w:rPr>
        <w:t>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40</w:t>
      </w:r>
    </w:p>
    <w:p w14:paraId="28BED44D" w14:textId="36729DE2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>4.3.2. Unifi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d Mod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l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 xml:space="preserve">ng </w:t>
      </w:r>
      <w:r w:rsidRPr="00C800DB">
        <w:rPr>
          <w:spacing w:val="1"/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ngu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ge</w:t>
      </w:r>
      <w:r w:rsidRPr="00C800DB">
        <w:rPr>
          <w:spacing w:val="1"/>
          <w:sz w:val="24"/>
          <w:szCs w:val="24"/>
        </w:rPr>
        <w:t xml:space="preserve"> </w:t>
      </w:r>
      <w:r w:rsidRPr="00C800DB">
        <w:rPr>
          <w:sz w:val="24"/>
          <w:szCs w:val="24"/>
        </w:rPr>
        <w:t>(</w:t>
      </w:r>
      <w:r w:rsidRPr="00C800DB">
        <w:rPr>
          <w:spacing w:val="-1"/>
          <w:sz w:val="24"/>
          <w:szCs w:val="24"/>
        </w:rPr>
        <w:t>U</w:t>
      </w:r>
      <w:r w:rsidRPr="00C800DB">
        <w:rPr>
          <w:sz w:val="24"/>
          <w:szCs w:val="24"/>
        </w:rPr>
        <w:t>ML)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41</w:t>
      </w:r>
    </w:p>
    <w:p w14:paraId="28BED44F" w14:textId="42B55D87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4.4.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r w:rsidRPr="00C800DB">
        <w:rPr>
          <w:spacing w:val="-1"/>
          <w:sz w:val="24"/>
          <w:szCs w:val="24"/>
        </w:rPr>
        <w:t>ca</w:t>
      </w:r>
      <w:r w:rsidRPr="00C800DB">
        <w:rPr>
          <w:spacing w:val="2"/>
          <w:sz w:val="24"/>
          <w:szCs w:val="24"/>
        </w:rPr>
        <w:t>n</w:t>
      </w:r>
      <w:r w:rsidRPr="00C800DB">
        <w:rPr>
          <w:sz w:val="24"/>
          <w:szCs w:val="24"/>
        </w:rPr>
        <w:t>g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Ant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rmuka</w:t>
      </w:r>
      <w:proofErr w:type="spellEnd"/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z w:val="24"/>
          <w:szCs w:val="24"/>
        </w:rPr>
        <w:t>(</w:t>
      </w:r>
      <w:r w:rsidRPr="00C800DB">
        <w:rPr>
          <w:i/>
          <w:sz w:val="24"/>
          <w:szCs w:val="24"/>
        </w:rPr>
        <w:t>Int</w:t>
      </w:r>
      <w:r w:rsidRPr="00C800DB">
        <w:rPr>
          <w:i/>
          <w:spacing w:val="-1"/>
          <w:sz w:val="24"/>
          <w:szCs w:val="24"/>
        </w:rPr>
        <w:t>e</w:t>
      </w:r>
      <w:r w:rsidRPr="00C800DB">
        <w:rPr>
          <w:i/>
          <w:sz w:val="24"/>
          <w:szCs w:val="24"/>
        </w:rPr>
        <w:t>rfa</w:t>
      </w:r>
      <w:r w:rsidRPr="00C800DB">
        <w:rPr>
          <w:i/>
          <w:spacing w:val="2"/>
          <w:sz w:val="24"/>
          <w:szCs w:val="24"/>
        </w:rPr>
        <w:t>c</w:t>
      </w:r>
      <w:r w:rsidRPr="00C800DB">
        <w:rPr>
          <w:i/>
          <w:spacing w:val="-1"/>
          <w:sz w:val="24"/>
          <w:szCs w:val="24"/>
        </w:rPr>
        <w:t>e</w:t>
      </w:r>
      <w:r w:rsidRPr="00C800DB">
        <w:rPr>
          <w:spacing w:val="2"/>
          <w:sz w:val="24"/>
          <w:szCs w:val="24"/>
        </w:rPr>
        <w:t>)</w:t>
      </w:r>
      <w:r w:rsidRPr="00C800DB">
        <w:rPr>
          <w:sz w:val="24"/>
          <w:szCs w:val="24"/>
        </w:rPr>
        <w:t>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52</w:t>
      </w:r>
    </w:p>
    <w:p w14:paraId="28BED451" w14:textId="64803653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>4.4.1. 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nu 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shbo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r</w:t>
      </w:r>
      <w:r w:rsidRPr="00C800DB">
        <w:rPr>
          <w:spacing w:val="15"/>
          <w:sz w:val="24"/>
          <w:szCs w:val="24"/>
        </w:rPr>
        <w:t>d</w:t>
      </w:r>
      <w:r w:rsidRPr="00C800DB">
        <w:rPr>
          <w:sz w:val="24"/>
          <w:szCs w:val="24"/>
        </w:rPr>
        <w:t>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53</w:t>
      </w:r>
    </w:p>
    <w:p w14:paraId="28BED453" w14:textId="74FDCB63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>4.4.2. 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 xml:space="preserve">nu </w:t>
      </w:r>
      <w:proofErr w:type="spellStart"/>
      <w:r w:rsidRPr="00C800DB">
        <w:rPr>
          <w:sz w:val="24"/>
          <w:szCs w:val="24"/>
        </w:rPr>
        <w:t>Abs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-3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53</w:t>
      </w:r>
    </w:p>
    <w:p w14:paraId="28BED455" w14:textId="1C5445EF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>4.4.3. 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 xml:space="preserve">nu </w:t>
      </w:r>
      <w:proofErr w:type="spellStart"/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si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wa</w:t>
      </w:r>
      <w:proofErr w:type="spellEnd"/>
      <w:r w:rsidRPr="00C800DB">
        <w:rPr>
          <w:spacing w:val="-25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54</w:t>
      </w:r>
    </w:p>
    <w:p w14:paraId="28BED457" w14:textId="618FCB7E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>4.4.4. M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 xml:space="preserve">nu </w:t>
      </w:r>
      <w:proofErr w:type="spellStart"/>
      <w:r w:rsidRPr="00C800DB">
        <w:rPr>
          <w:sz w:val="24"/>
          <w:szCs w:val="24"/>
        </w:rPr>
        <w:t>Dos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pacing w:val="-3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54</w:t>
      </w:r>
    </w:p>
    <w:p w14:paraId="28BED458" w14:textId="77777777" w:rsidR="003A3E4E" w:rsidRPr="00C800DB" w:rsidRDefault="00C800DB" w:rsidP="00B441E1">
      <w:pPr>
        <w:spacing w:line="360" w:lineRule="auto"/>
        <w:ind w:left="988"/>
        <w:rPr>
          <w:sz w:val="24"/>
          <w:szCs w:val="24"/>
        </w:rPr>
        <w:sectPr w:rsidR="003A3E4E" w:rsidRPr="00C800DB">
          <w:pgSz w:w="12240" w:h="15840"/>
          <w:pgMar w:top="1480" w:right="1640" w:bottom="280" w:left="1720" w:header="0" w:footer="1012" w:gutter="0"/>
          <w:cols w:space="720"/>
        </w:sectPr>
      </w:pPr>
      <w:r w:rsidRPr="00C800DB">
        <w:rPr>
          <w:sz w:val="24"/>
          <w:szCs w:val="24"/>
        </w:rPr>
        <w:t xml:space="preserve">4.4.5. </w:t>
      </w:r>
      <w:proofErr w:type="spellStart"/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Login </w:t>
      </w:r>
      <w:r w:rsidRPr="00C800DB">
        <w:rPr>
          <w:spacing w:val="3"/>
          <w:sz w:val="24"/>
          <w:szCs w:val="24"/>
        </w:rPr>
        <w:t>M</w:t>
      </w:r>
      <w:r w:rsidRPr="00C800DB">
        <w:rPr>
          <w:sz w:val="24"/>
          <w:szCs w:val="24"/>
        </w:rPr>
        <w:t>obi</w:t>
      </w:r>
      <w:r w:rsidRPr="00C800DB">
        <w:rPr>
          <w:spacing w:val="1"/>
          <w:sz w:val="24"/>
          <w:szCs w:val="24"/>
        </w:rPr>
        <w:t>l</w:t>
      </w:r>
      <w:r w:rsidRPr="00C800DB">
        <w:rPr>
          <w:sz w:val="24"/>
          <w:szCs w:val="24"/>
        </w:rPr>
        <w:t>e</w:t>
      </w:r>
      <w:r w:rsidRPr="00C800DB">
        <w:rPr>
          <w:spacing w:val="-41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55</w:t>
      </w:r>
    </w:p>
    <w:p w14:paraId="28BED459" w14:textId="77777777" w:rsidR="003A3E4E" w:rsidRPr="00C800DB" w:rsidRDefault="003A3E4E" w:rsidP="00B441E1">
      <w:pPr>
        <w:spacing w:before="2" w:line="360" w:lineRule="auto"/>
        <w:rPr>
          <w:sz w:val="19"/>
          <w:szCs w:val="19"/>
        </w:rPr>
      </w:pPr>
    </w:p>
    <w:p w14:paraId="28BED45B" w14:textId="6EACD2A7" w:rsidR="003A3E4E" w:rsidRPr="00B441E1" w:rsidRDefault="00C800DB" w:rsidP="00B441E1">
      <w:pPr>
        <w:spacing w:before="29"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4.4.6. </w:t>
      </w:r>
      <w:proofErr w:type="spellStart"/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Home</w:t>
      </w:r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M</w:t>
      </w:r>
      <w:r w:rsidRPr="00C800DB">
        <w:rPr>
          <w:sz w:val="24"/>
          <w:szCs w:val="24"/>
        </w:rPr>
        <w:t>obi</w:t>
      </w:r>
      <w:r w:rsidRPr="00C800DB">
        <w:rPr>
          <w:spacing w:val="1"/>
          <w:sz w:val="24"/>
          <w:szCs w:val="24"/>
        </w:rPr>
        <w:t>l</w:t>
      </w:r>
      <w:r w:rsidRPr="00C800DB">
        <w:rPr>
          <w:spacing w:val="7"/>
          <w:sz w:val="24"/>
          <w:szCs w:val="24"/>
        </w:rPr>
        <w:t>e</w:t>
      </w:r>
      <w:r w:rsidRPr="00C800DB">
        <w:rPr>
          <w:sz w:val="24"/>
          <w:szCs w:val="24"/>
        </w:rPr>
        <w:t>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55</w:t>
      </w:r>
    </w:p>
    <w:p w14:paraId="28BED45D" w14:textId="559FD71E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4.4.7. </w:t>
      </w:r>
      <w:proofErr w:type="spellStart"/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ta</w:t>
      </w:r>
      <w:r w:rsidRPr="00C800DB">
        <w:rPr>
          <w:spacing w:val="2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Kuliah</w:t>
      </w:r>
      <w:proofErr w:type="spellEnd"/>
      <w:r w:rsidRPr="00C800DB">
        <w:rPr>
          <w:sz w:val="24"/>
          <w:szCs w:val="24"/>
        </w:rPr>
        <w:t xml:space="preserve"> Mobile</w:t>
      </w:r>
      <w:r w:rsidRPr="00C800DB">
        <w:rPr>
          <w:spacing w:val="-12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56</w:t>
      </w:r>
    </w:p>
    <w:p w14:paraId="28BED45F" w14:textId="1D8C513E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4.4.8. </w:t>
      </w:r>
      <w:proofErr w:type="spellStart"/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2"/>
          <w:sz w:val="24"/>
          <w:szCs w:val="24"/>
        </w:rPr>
        <w:t>D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ft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 xml:space="preserve">r </w:t>
      </w:r>
      <w:proofErr w:type="spellStart"/>
      <w:r w:rsidRPr="00C800DB">
        <w:rPr>
          <w:spacing w:val="2"/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si</w:t>
      </w:r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wa</w:t>
      </w:r>
      <w:proofErr w:type="spellEnd"/>
      <w:r w:rsidRPr="00C800DB">
        <w:rPr>
          <w:spacing w:val="-1"/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pacing w:val="3"/>
          <w:sz w:val="24"/>
          <w:szCs w:val="24"/>
        </w:rPr>
        <w:t>r</w:t>
      </w:r>
      <w:r w:rsidRPr="00C800DB">
        <w:rPr>
          <w:spacing w:val="-1"/>
          <w:sz w:val="24"/>
          <w:szCs w:val="24"/>
        </w:rPr>
        <w:t>-</w:t>
      </w:r>
      <w:r w:rsidRPr="00C800DB">
        <w:rPr>
          <w:sz w:val="24"/>
          <w:szCs w:val="24"/>
        </w:rPr>
        <w:t>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 xml:space="preserve">ta </w:t>
      </w:r>
      <w:proofErr w:type="spellStart"/>
      <w:r w:rsidRPr="00C800DB">
        <w:rPr>
          <w:spacing w:val="-1"/>
          <w:sz w:val="24"/>
          <w:szCs w:val="24"/>
        </w:rPr>
        <w:t>K</w:t>
      </w:r>
      <w:r w:rsidRPr="00C800DB">
        <w:rPr>
          <w:sz w:val="24"/>
          <w:szCs w:val="24"/>
        </w:rPr>
        <w:t>ul</w:t>
      </w:r>
      <w:r w:rsidRPr="00C800DB">
        <w:rPr>
          <w:spacing w:val="1"/>
          <w:sz w:val="24"/>
          <w:szCs w:val="24"/>
        </w:rPr>
        <w:t>ia</w:t>
      </w:r>
      <w:r w:rsidRPr="00C800DB">
        <w:rPr>
          <w:sz w:val="24"/>
          <w:szCs w:val="24"/>
        </w:rPr>
        <w:t>h</w:t>
      </w:r>
      <w:proofErr w:type="spellEnd"/>
      <w:r w:rsidRPr="00C800DB">
        <w:rPr>
          <w:spacing w:val="-30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57</w:t>
      </w:r>
    </w:p>
    <w:p w14:paraId="28BED461" w14:textId="642BEE1C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4.4.9. </w:t>
      </w:r>
      <w:proofErr w:type="spellStart"/>
      <w:r w:rsidRPr="00C800DB">
        <w:rPr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lam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r w:rsidRPr="00C800DB">
        <w:rPr>
          <w:spacing w:val="1"/>
          <w:sz w:val="24"/>
          <w:szCs w:val="24"/>
        </w:rPr>
        <w:t>S</w:t>
      </w:r>
      <w:r w:rsidRPr="00C800DB">
        <w:rPr>
          <w:spacing w:val="-1"/>
          <w:sz w:val="24"/>
          <w:szCs w:val="24"/>
        </w:rPr>
        <w:t>ca</w:t>
      </w:r>
      <w:r w:rsidRPr="00C800DB">
        <w:rPr>
          <w:sz w:val="24"/>
          <w:szCs w:val="24"/>
        </w:rPr>
        <w:t>nning</w:t>
      </w:r>
      <w:r w:rsidRPr="00C800DB">
        <w:rPr>
          <w:spacing w:val="3"/>
          <w:sz w:val="24"/>
          <w:szCs w:val="24"/>
        </w:rPr>
        <w:t xml:space="preserve"> </w:t>
      </w:r>
      <w:r w:rsidRPr="00C800DB">
        <w:rPr>
          <w:sz w:val="24"/>
          <w:szCs w:val="24"/>
        </w:rPr>
        <w:t xml:space="preserve">QR </w:t>
      </w:r>
      <w:r w:rsidRPr="00C800DB">
        <w:rPr>
          <w:spacing w:val="1"/>
          <w:sz w:val="24"/>
          <w:szCs w:val="24"/>
        </w:rPr>
        <w:t>C</w:t>
      </w:r>
      <w:r w:rsidRPr="00C800DB">
        <w:rPr>
          <w:sz w:val="24"/>
          <w:szCs w:val="24"/>
        </w:rPr>
        <w:t>ode</w:t>
      </w:r>
      <w:r w:rsidRPr="00C800DB">
        <w:rPr>
          <w:spacing w:val="-2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57</w:t>
      </w:r>
    </w:p>
    <w:p w14:paraId="28BED463" w14:textId="4920925D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4.5.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z w:val="24"/>
          <w:szCs w:val="24"/>
        </w:rPr>
        <w:t>ros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dur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Peng</w:t>
      </w:r>
      <w:r w:rsidRPr="00C800DB">
        <w:rPr>
          <w:spacing w:val="-1"/>
          <w:sz w:val="24"/>
          <w:szCs w:val="24"/>
        </w:rPr>
        <w:t>g</w:t>
      </w:r>
      <w:r w:rsidRPr="00C800DB">
        <w:rPr>
          <w:sz w:val="24"/>
          <w:szCs w:val="24"/>
        </w:rPr>
        <w:t>un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58</w:t>
      </w:r>
    </w:p>
    <w:p w14:paraId="28BED465" w14:textId="0D8ECB13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4.5.1. </w:t>
      </w:r>
      <w:proofErr w:type="spellStart"/>
      <w:r w:rsidRPr="00C800DB">
        <w:rPr>
          <w:sz w:val="24"/>
          <w:szCs w:val="24"/>
        </w:rPr>
        <w:t>Atur</w:t>
      </w:r>
      <w:r w:rsidRPr="00C800DB">
        <w:rPr>
          <w:spacing w:val="-2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>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………</w:t>
      </w:r>
      <w:r w:rsidRPr="00C800DB">
        <w:rPr>
          <w:spacing w:val="2"/>
          <w:sz w:val="24"/>
          <w:szCs w:val="24"/>
        </w:rPr>
        <w:t>…</w:t>
      </w:r>
      <w:r w:rsidRPr="00C800DB">
        <w:rPr>
          <w:sz w:val="24"/>
          <w:szCs w:val="24"/>
        </w:rPr>
        <w:t>………………………………………………</w:t>
      </w:r>
      <w:r w:rsidRPr="00C800DB">
        <w:rPr>
          <w:spacing w:val="1"/>
          <w:sz w:val="24"/>
          <w:szCs w:val="24"/>
        </w:rPr>
        <w:t>…</w:t>
      </w:r>
      <w:r w:rsidRPr="00C800DB">
        <w:rPr>
          <w:sz w:val="24"/>
          <w:szCs w:val="24"/>
        </w:rPr>
        <w:t>……..58</w:t>
      </w:r>
    </w:p>
    <w:p w14:paraId="28BED467" w14:textId="095CE127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4.5.2. </w:t>
      </w:r>
      <w:proofErr w:type="spellStart"/>
      <w:r w:rsidRPr="00C800DB">
        <w:rPr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ngk</w:t>
      </w:r>
      <w:r w:rsidRPr="00C800DB">
        <w:rPr>
          <w:spacing w:val="-1"/>
          <w:sz w:val="24"/>
          <w:szCs w:val="24"/>
        </w:rPr>
        <w:t>a</w:t>
      </w:r>
      <w:r w:rsidRPr="00C800DB">
        <w:rPr>
          <w:spacing w:val="1"/>
          <w:sz w:val="24"/>
          <w:szCs w:val="24"/>
        </w:rPr>
        <w:t>h</w:t>
      </w:r>
      <w:r w:rsidRPr="00C800DB">
        <w:rPr>
          <w:spacing w:val="-1"/>
          <w:sz w:val="24"/>
          <w:szCs w:val="24"/>
        </w:rPr>
        <w:t>-</w:t>
      </w:r>
      <w:r w:rsidRPr="00C800DB">
        <w:rPr>
          <w:sz w:val="24"/>
          <w:szCs w:val="24"/>
        </w:rPr>
        <w:t>lang</w:t>
      </w:r>
      <w:r w:rsidRPr="00C800DB">
        <w:rPr>
          <w:spacing w:val="2"/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h</w:t>
      </w:r>
      <w:proofErr w:type="spellEnd"/>
      <w:r w:rsidRPr="00C800DB">
        <w:rPr>
          <w:spacing w:val="2"/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nggun</w:t>
      </w:r>
      <w:r w:rsidRPr="00C800DB">
        <w:rPr>
          <w:spacing w:val="-1"/>
          <w:sz w:val="24"/>
          <w:szCs w:val="24"/>
        </w:rPr>
        <w:t>aa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sistem</w:t>
      </w:r>
      <w:proofErr w:type="spellEnd"/>
      <w:r w:rsidRPr="00C800DB">
        <w:rPr>
          <w:sz w:val="24"/>
          <w:szCs w:val="24"/>
        </w:rPr>
        <w:t>.</w:t>
      </w:r>
      <w:r w:rsidRPr="00C800DB">
        <w:rPr>
          <w:spacing w:val="-37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58</w:t>
      </w:r>
    </w:p>
    <w:p w14:paraId="28BED469" w14:textId="1A632AED" w:rsidR="003A3E4E" w:rsidRPr="00B441E1" w:rsidRDefault="00C800DB" w:rsidP="00B441E1">
      <w:pPr>
        <w:spacing w:line="360" w:lineRule="auto"/>
        <w:ind w:left="548"/>
        <w:rPr>
          <w:sz w:val="24"/>
          <w:szCs w:val="24"/>
        </w:rPr>
      </w:pPr>
      <w:r w:rsidRPr="00C800DB">
        <w:rPr>
          <w:sz w:val="24"/>
          <w:szCs w:val="24"/>
        </w:rPr>
        <w:t xml:space="preserve">BAB V </w:t>
      </w:r>
      <w:r w:rsidRPr="00C800DB">
        <w:rPr>
          <w:spacing w:val="-3"/>
          <w:sz w:val="24"/>
          <w:szCs w:val="24"/>
        </w:rPr>
        <w:t>I</w:t>
      </w:r>
      <w:r w:rsidRPr="00C800DB">
        <w:rPr>
          <w:sz w:val="24"/>
          <w:szCs w:val="24"/>
        </w:rPr>
        <w:t>M</w:t>
      </w:r>
      <w:r w:rsidRPr="00C800DB">
        <w:rPr>
          <w:spacing w:val="1"/>
          <w:sz w:val="24"/>
          <w:szCs w:val="24"/>
        </w:rPr>
        <w:t>P</w:t>
      </w:r>
      <w:r w:rsidRPr="00C800DB">
        <w:rPr>
          <w:sz w:val="24"/>
          <w:szCs w:val="24"/>
        </w:rPr>
        <w:t>LEME</w:t>
      </w:r>
      <w:r w:rsidRPr="00C800DB">
        <w:rPr>
          <w:spacing w:val="-1"/>
          <w:sz w:val="24"/>
          <w:szCs w:val="24"/>
        </w:rPr>
        <w:t>N</w:t>
      </w:r>
      <w:r w:rsidRPr="00C800DB">
        <w:rPr>
          <w:sz w:val="24"/>
          <w:szCs w:val="24"/>
        </w:rPr>
        <w:t>T</w:t>
      </w:r>
      <w:r w:rsidRPr="00C800DB">
        <w:rPr>
          <w:spacing w:val="1"/>
          <w:sz w:val="24"/>
          <w:szCs w:val="24"/>
        </w:rPr>
        <w:t>AS</w:t>
      </w:r>
      <w:r w:rsidRPr="00C800DB">
        <w:rPr>
          <w:sz w:val="24"/>
          <w:szCs w:val="24"/>
        </w:rPr>
        <w:t>I</w:t>
      </w:r>
      <w:r w:rsidRPr="00C800DB">
        <w:rPr>
          <w:spacing w:val="-3"/>
          <w:sz w:val="24"/>
          <w:szCs w:val="24"/>
        </w:rPr>
        <w:t xml:space="preserve"> </w:t>
      </w:r>
      <w:r w:rsidRPr="00C800DB">
        <w:rPr>
          <w:sz w:val="24"/>
          <w:szCs w:val="24"/>
        </w:rPr>
        <w:t>D</w:t>
      </w:r>
      <w:r w:rsidRPr="00C800DB">
        <w:rPr>
          <w:spacing w:val="1"/>
          <w:sz w:val="24"/>
          <w:szCs w:val="24"/>
        </w:rPr>
        <w:t>A</w:t>
      </w:r>
      <w:r w:rsidRPr="00C800DB">
        <w:rPr>
          <w:sz w:val="24"/>
          <w:szCs w:val="24"/>
        </w:rPr>
        <w:t>N PEN</w:t>
      </w:r>
      <w:r w:rsidRPr="00C800DB">
        <w:rPr>
          <w:spacing w:val="-1"/>
          <w:sz w:val="24"/>
          <w:szCs w:val="24"/>
        </w:rPr>
        <w:t>G</w:t>
      </w:r>
      <w:r w:rsidRPr="00C800DB">
        <w:rPr>
          <w:sz w:val="24"/>
          <w:szCs w:val="24"/>
        </w:rPr>
        <w:t>U</w:t>
      </w:r>
      <w:r w:rsidRPr="00C800DB">
        <w:rPr>
          <w:spacing w:val="2"/>
          <w:sz w:val="24"/>
          <w:szCs w:val="24"/>
        </w:rPr>
        <w:t>J</w:t>
      </w:r>
      <w:r w:rsidRPr="00C800DB">
        <w:rPr>
          <w:spacing w:val="-3"/>
          <w:sz w:val="24"/>
          <w:szCs w:val="24"/>
        </w:rPr>
        <w:t>I</w:t>
      </w:r>
      <w:r w:rsidRPr="00C800DB">
        <w:rPr>
          <w:spacing w:val="2"/>
          <w:sz w:val="24"/>
          <w:szCs w:val="24"/>
        </w:rPr>
        <w:t>A</w:t>
      </w:r>
      <w:r w:rsidRPr="00C800DB">
        <w:rPr>
          <w:sz w:val="24"/>
          <w:szCs w:val="24"/>
        </w:rPr>
        <w:t xml:space="preserve">N </w:t>
      </w:r>
      <w:r w:rsidRPr="00C800DB">
        <w:rPr>
          <w:spacing w:val="3"/>
          <w:sz w:val="24"/>
          <w:szCs w:val="24"/>
        </w:rPr>
        <w:t>S</w:t>
      </w:r>
      <w:r w:rsidRPr="00C800DB">
        <w:rPr>
          <w:sz w:val="24"/>
          <w:szCs w:val="24"/>
        </w:rPr>
        <w:t>ISTEM</w:t>
      </w:r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</w:t>
      </w:r>
      <w:r w:rsidRPr="00C800DB">
        <w:rPr>
          <w:spacing w:val="1"/>
          <w:sz w:val="24"/>
          <w:szCs w:val="24"/>
        </w:rPr>
        <w:t>.</w:t>
      </w:r>
      <w:r w:rsidRPr="00C800DB">
        <w:rPr>
          <w:sz w:val="24"/>
          <w:szCs w:val="24"/>
        </w:rPr>
        <w:t>.........</w:t>
      </w:r>
      <w:r w:rsidRPr="00C800DB">
        <w:rPr>
          <w:spacing w:val="-10"/>
          <w:sz w:val="24"/>
          <w:szCs w:val="24"/>
        </w:rPr>
        <w:t xml:space="preserve"> </w:t>
      </w:r>
      <w:r w:rsidRPr="00C800DB">
        <w:rPr>
          <w:sz w:val="24"/>
          <w:szCs w:val="24"/>
        </w:rPr>
        <w:t>59</w:t>
      </w:r>
    </w:p>
    <w:p w14:paraId="28BED46B" w14:textId="029A6EA6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5.1. </w:t>
      </w:r>
      <w:proofErr w:type="spellStart"/>
      <w:r w:rsidRPr="00C800DB">
        <w:rPr>
          <w:spacing w:val="-3"/>
          <w:sz w:val="24"/>
          <w:szCs w:val="24"/>
        </w:rPr>
        <w:t>I</w:t>
      </w:r>
      <w:r w:rsidRPr="00C800DB">
        <w:rPr>
          <w:sz w:val="24"/>
          <w:szCs w:val="24"/>
        </w:rPr>
        <w:t>mp</w:t>
      </w:r>
      <w:r w:rsidRPr="00C800DB">
        <w:rPr>
          <w:spacing w:val="1"/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men</w:t>
      </w:r>
      <w:r w:rsidRPr="00C800DB">
        <w:rPr>
          <w:spacing w:val="2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si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8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59</w:t>
      </w:r>
    </w:p>
    <w:p w14:paraId="28BED46D" w14:textId="01A04C94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5.1.1. </w:t>
      </w:r>
      <w:proofErr w:type="spellStart"/>
      <w:r w:rsidRPr="00C800DB">
        <w:rPr>
          <w:sz w:val="24"/>
          <w:szCs w:val="24"/>
        </w:rPr>
        <w:t>K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butuhan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S</w:t>
      </w:r>
      <w:r w:rsidRPr="00C800DB">
        <w:rPr>
          <w:spacing w:val="1"/>
          <w:sz w:val="24"/>
          <w:szCs w:val="24"/>
        </w:rPr>
        <w:t>i</w:t>
      </w:r>
      <w:r w:rsidRPr="00C800DB">
        <w:rPr>
          <w:sz w:val="24"/>
          <w:szCs w:val="24"/>
        </w:rPr>
        <w:t>stem</w:t>
      </w:r>
      <w:proofErr w:type="spellEnd"/>
      <w:r w:rsidRPr="00C800DB">
        <w:rPr>
          <w:spacing w:val="-33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59</w:t>
      </w:r>
    </w:p>
    <w:p w14:paraId="28BED46F" w14:textId="331637B5" w:rsidR="003A3E4E" w:rsidRPr="00B441E1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5.1.2. </w:t>
      </w:r>
      <w:proofErr w:type="spellStart"/>
      <w:r w:rsidRPr="00C800DB">
        <w:rPr>
          <w:spacing w:val="-3"/>
          <w:sz w:val="24"/>
          <w:szCs w:val="24"/>
        </w:rPr>
        <w:t>I</w:t>
      </w:r>
      <w:r w:rsidRPr="00C800DB">
        <w:rPr>
          <w:sz w:val="24"/>
          <w:szCs w:val="24"/>
        </w:rPr>
        <w:t>mp</w:t>
      </w:r>
      <w:r w:rsidRPr="00C800DB">
        <w:rPr>
          <w:spacing w:val="1"/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men</w:t>
      </w:r>
      <w:r w:rsidRPr="00C800DB">
        <w:rPr>
          <w:spacing w:val="2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si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Ta</w:t>
      </w:r>
      <w:r w:rsidRPr="00C800DB">
        <w:rPr>
          <w:spacing w:val="2"/>
          <w:sz w:val="24"/>
          <w:szCs w:val="24"/>
        </w:rPr>
        <w:t>m</w:t>
      </w:r>
      <w:r w:rsidRPr="00C800DB">
        <w:rPr>
          <w:sz w:val="24"/>
          <w:szCs w:val="24"/>
        </w:rPr>
        <w:t>pi</w:t>
      </w:r>
      <w:r w:rsidRPr="00C800DB">
        <w:rPr>
          <w:spacing w:val="1"/>
          <w:sz w:val="24"/>
          <w:szCs w:val="24"/>
        </w:rPr>
        <w:t>l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z w:val="24"/>
          <w:szCs w:val="24"/>
        </w:rPr>
        <w:t>Ant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rmuka</w:t>
      </w:r>
      <w:proofErr w:type="spellEnd"/>
      <w:r w:rsidRPr="00C800DB">
        <w:rPr>
          <w:spacing w:val="-1"/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4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59</w:t>
      </w:r>
    </w:p>
    <w:p w14:paraId="28BED471" w14:textId="0964EC4F" w:rsidR="003A3E4E" w:rsidRPr="00B441E1" w:rsidRDefault="00C800DB" w:rsidP="00B441E1">
      <w:pPr>
        <w:spacing w:line="360" w:lineRule="auto"/>
        <w:ind w:left="769"/>
        <w:rPr>
          <w:sz w:val="24"/>
          <w:szCs w:val="24"/>
        </w:rPr>
      </w:pPr>
      <w:r w:rsidRPr="00C800DB">
        <w:rPr>
          <w:sz w:val="24"/>
          <w:szCs w:val="24"/>
        </w:rPr>
        <w:t xml:space="preserve">5.2.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nguj</w:t>
      </w:r>
      <w:r w:rsidRPr="00C800DB">
        <w:rPr>
          <w:spacing w:val="1"/>
          <w:sz w:val="24"/>
          <w:szCs w:val="24"/>
        </w:rPr>
        <w:t>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</w:t>
      </w:r>
      <w:proofErr w:type="spellStart"/>
      <w:r w:rsidRPr="00C800DB">
        <w:rPr>
          <w:spacing w:val="1"/>
          <w:sz w:val="24"/>
          <w:szCs w:val="24"/>
        </w:rPr>
        <w:t>S</w:t>
      </w:r>
      <w:r w:rsidRPr="00C800DB">
        <w:rPr>
          <w:sz w:val="24"/>
          <w:szCs w:val="24"/>
        </w:rPr>
        <w:t>is</w:t>
      </w:r>
      <w:r w:rsidRPr="00C800DB">
        <w:rPr>
          <w:spacing w:val="1"/>
          <w:sz w:val="24"/>
          <w:szCs w:val="24"/>
        </w:rPr>
        <w:t>t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m</w:t>
      </w:r>
      <w:proofErr w:type="spellEnd"/>
      <w:r w:rsidRPr="00C800DB">
        <w:rPr>
          <w:spacing w:val="-22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64</w:t>
      </w:r>
    </w:p>
    <w:p w14:paraId="28BED472" w14:textId="77777777" w:rsidR="003A3E4E" w:rsidRPr="00C800DB" w:rsidRDefault="00C800DB" w:rsidP="00B441E1">
      <w:pPr>
        <w:spacing w:line="360" w:lineRule="auto"/>
        <w:ind w:left="988"/>
        <w:rPr>
          <w:sz w:val="24"/>
          <w:szCs w:val="24"/>
        </w:rPr>
      </w:pPr>
      <w:r w:rsidRPr="00C800DB">
        <w:rPr>
          <w:sz w:val="24"/>
          <w:szCs w:val="24"/>
        </w:rPr>
        <w:t xml:space="preserve">5.2.1. </w:t>
      </w:r>
      <w:proofErr w:type="spellStart"/>
      <w:r w:rsidRPr="00C800DB">
        <w:rPr>
          <w:spacing w:val="1"/>
          <w:sz w:val="24"/>
          <w:szCs w:val="24"/>
        </w:rPr>
        <w:t>P</w:t>
      </w:r>
      <w:r w:rsidRPr="00C800DB">
        <w:rPr>
          <w:spacing w:val="-1"/>
          <w:sz w:val="24"/>
          <w:szCs w:val="24"/>
        </w:rPr>
        <w:t>e</w:t>
      </w:r>
      <w:r w:rsidRPr="00C800DB">
        <w:rPr>
          <w:sz w:val="24"/>
          <w:szCs w:val="24"/>
        </w:rPr>
        <w:t>nguj</w:t>
      </w:r>
      <w:r w:rsidRPr="00C800DB">
        <w:rPr>
          <w:spacing w:val="1"/>
          <w:sz w:val="24"/>
          <w:szCs w:val="24"/>
        </w:rPr>
        <w:t>i</w:t>
      </w:r>
      <w:r w:rsidRPr="00C800DB">
        <w:rPr>
          <w:spacing w:val="-1"/>
          <w:sz w:val="24"/>
          <w:szCs w:val="24"/>
        </w:rPr>
        <w:t>a</w:t>
      </w:r>
      <w:r w:rsidRPr="00C800DB">
        <w:rPr>
          <w:sz w:val="24"/>
          <w:szCs w:val="24"/>
        </w:rPr>
        <w:t>n</w:t>
      </w:r>
      <w:proofErr w:type="spellEnd"/>
      <w:r w:rsidRPr="00C800DB">
        <w:rPr>
          <w:sz w:val="24"/>
          <w:szCs w:val="24"/>
        </w:rPr>
        <w:t xml:space="preserve"> Bla</w:t>
      </w:r>
      <w:r w:rsidRPr="00C800DB">
        <w:rPr>
          <w:spacing w:val="-1"/>
          <w:sz w:val="24"/>
          <w:szCs w:val="24"/>
        </w:rPr>
        <w:t>c</w:t>
      </w:r>
      <w:r w:rsidRPr="00C800DB">
        <w:rPr>
          <w:sz w:val="24"/>
          <w:szCs w:val="24"/>
        </w:rPr>
        <w:t>k Box</w:t>
      </w:r>
      <w:r w:rsidRPr="00C800DB">
        <w:rPr>
          <w:spacing w:val="-6"/>
          <w:sz w:val="24"/>
          <w:szCs w:val="24"/>
        </w:rPr>
        <w:t xml:space="preserve"> </w:t>
      </w:r>
      <w:r w:rsidRPr="00C800DB">
        <w:rPr>
          <w:sz w:val="24"/>
          <w:szCs w:val="24"/>
        </w:rPr>
        <w:t>................................................................................</w:t>
      </w:r>
      <w:r w:rsidRPr="00C800DB">
        <w:rPr>
          <w:spacing w:val="-9"/>
          <w:sz w:val="24"/>
          <w:szCs w:val="24"/>
        </w:rPr>
        <w:t xml:space="preserve"> </w:t>
      </w:r>
      <w:r w:rsidRPr="00C800DB">
        <w:rPr>
          <w:sz w:val="24"/>
          <w:szCs w:val="24"/>
        </w:rPr>
        <w:t>64</w:t>
      </w:r>
    </w:p>
    <w:sectPr w:rsidR="003A3E4E" w:rsidRPr="00C800DB">
      <w:pgSz w:w="12240" w:h="15840"/>
      <w:pgMar w:top="1480" w:right="1620" w:bottom="280" w:left="172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ED479" w14:textId="77777777" w:rsidR="0063023D" w:rsidRDefault="0063023D">
      <w:r>
        <w:separator/>
      </w:r>
    </w:p>
  </w:endnote>
  <w:endnote w:type="continuationSeparator" w:id="0">
    <w:p w14:paraId="28BED47B" w14:textId="77777777" w:rsidR="0063023D" w:rsidRDefault="00630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ED474" w14:textId="77777777" w:rsidR="0063023D" w:rsidRDefault="0063023D">
    <w:pPr>
      <w:spacing w:line="200" w:lineRule="exact"/>
    </w:pPr>
    <w:r>
      <w:pict w14:anchorId="28BED47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14.35pt;margin-top:730.4pt;width:11.75pt;height:13.05pt;z-index:-251658240;mso-position-horizontal-relative:page;mso-position-vertical-relative:page" filled="f" stroked="f">
          <v:textbox style="mso-next-textbox:#_x0000_s1025" inset="0,0,0,0">
            <w:txbxContent>
              <w:p w14:paraId="28BED478" w14:textId="77777777" w:rsidR="0063023D" w:rsidRDefault="0063023D">
                <w:pPr>
                  <w:spacing w:line="240" w:lineRule="exact"/>
                  <w:ind w:left="42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v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ED475" w14:textId="77777777" w:rsidR="0063023D" w:rsidRDefault="0063023D">
      <w:r>
        <w:separator/>
      </w:r>
    </w:p>
  </w:footnote>
  <w:footnote w:type="continuationSeparator" w:id="0">
    <w:p w14:paraId="28BED477" w14:textId="77777777" w:rsidR="0063023D" w:rsidRDefault="00630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2468E"/>
    <w:multiLevelType w:val="multilevel"/>
    <w:tmpl w:val="E8269C0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4E"/>
    <w:rsid w:val="003A3E4E"/>
    <w:rsid w:val="0063023D"/>
    <w:rsid w:val="00B441E1"/>
    <w:rsid w:val="00C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ED376"/>
  <w15:docId w15:val="{05B15CA7-1622-42EF-BDD0-DB22E074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28775-88B0-41E8-A7F3-E2608FA9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Muazharin Alfan</cp:lastModifiedBy>
  <cp:revision>4</cp:revision>
  <dcterms:created xsi:type="dcterms:W3CDTF">2019-09-29T15:42:00Z</dcterms:created>
  <dcterms:modified xsi:type="dcterms:W3CDTF">2019-09-29T16:27:00Z</dcterms:modified>
</cp:coreProperties>
</file>